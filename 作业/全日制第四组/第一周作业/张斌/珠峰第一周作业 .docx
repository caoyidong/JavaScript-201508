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Cs/>
          <w:color w:val="FF0000"/>
          <w:sz w:val="21"/>
          <w:szCs w:val="21"/>
        </w:rPr>
        <w:t>一、基础知识填空</w:t>
      </w:r>
    </w:p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JS中的数据类型包含哪些(要求详细)以及基本数据类型和引用数据类型的本质区别：</w:t>
      </w:r>
    </w:p>
    <w:p w:rsidR="00202BFC" w:rsidRP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color w:val="31849B" w:themeColor="accent5" w:themeShade="BF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  </w:t>
      </w:r>
      <w:r w:rsidRPr="00202BFC">
        <w:rPr>
          <w:rFonts w:ascii="微软雅黑" w:eastAsia="微软雅黑" w:hAnsi="微软雅黑" w:cs="微软雅黑"/>
          <w:b/>
          <w:color w:val="31849B" w:themeColor="accent5" w:themeShade="BF"/>
          <w:sz w:val="21"/>
          <w:szCs w:val="21"/>
        </w:rPr>
        <w:t>基本数据类型</w:t>
      </w:r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>：number、string、</w:t>
      </w:r>
      <w:proofErr w:type="spellStart"/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>boolean</w:t>
      </w:r>
      <w:proofErr w:type="spellEnd"/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>、null、undefined。</w:t>
      </w:r>
    </w:p>
    <w:p w:rsidR="00202BFC" w:rsidRP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color w:val="31849B" w:themeColor="accent5" w:themeShade="BF"/>
          <w:sz w:val="21"/>
          <w:szCs w:val="21"/>
        </w:rPr>
      </w:pPr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 xml:space="preserve">         </w:t>
      </w:r>
      <w:r w:rsidRPr="00202BFC">
        <w:rPr>
          <w:rFonts w:ascii="微软雅黑" w:eastAsia="微软雅黑" w:hAnsi="微软雅黑" w:cs="微软雅黑"/>
          <w:b/>
          <w:color w:val="31849B" w:themeColor="accent5" w:themeShade="BF"/>
          <w:sz w:val="21"/>
          <w:szCs w:val="21"/>
        </w:rPr>
        <w:t>引用数据类型</w:t>
      </w:r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>：数组[]、对象{}、正则/^* /、function。</w:t>
      </w:r>
    </w:p>
    <w:p w:rsidR="00202BFC" w:rsidRP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color w:val="31849B" w:themeColor="accent5" w:themeShade="BF"/>
          <w:sz w:val="21"/>
          <w:szCs w:val="21"/>
        </w:rPr>
      </w:pPr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 xml:space="preserve">         </w:t>
      </w:r>
      <w:r w:rsidRPr="00202BFC">
        <w:rPr>
          <w:rFonts w:ascii="微软雅黑" w:eastAsia="微软雅黑" w:hAnsi="微软雅黑" w:cs="微软雅黑"/>
          <w:b/>
          <w:color w:val="31849B" w:themeColor="accent5" w:themeShade="BF"/>
          <w:sz w:val="21"/>
          <w:szCs w:val="21"/>
        </w:rPr>
        <w:t>区别</w:t>
      </w:r>
      <w:r w:rsidRPr="00202BFC">
        <w:rPr>
          <w:rFonts w:ascii="微软雅黑" w:eastAsia="微软雅黑" w:hAnsi="微软雅黑" w:cs="微软雅黑"/>
          <w:bCs/>
          <w:color w:val="31849B" w:themeColor="accent5" w:themeShade="BF"/>
          <w:sz w:val="21"/>
          <w:szCs w:val="21"/>
        </w:rPr>
        <w:t>：基本数据类型是直接把值赋给变量、而引用数据类型是把对象的地址赋给变量。</w:t>
      </w:r>
    </w:p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JS中如何的检测数据类型(写出四种方法)：</w:t>
      </w:r>
    </w:p>
    <w:p w:rsidR="00202BFC" w:rsidRP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ind w:firstLineChars="200" w:firstLine="420"/>
        <w:rPr>
          <w:rFonts w:ascii="微软雅黑" w:eastAsia="微软雅黑" w:hAnsi="微软雅黑" w:cs="微软雅黑" w:hint="default"/>
          <w:bCs/>
          <w:color w:val="365F91" w:themeColor="accent1" w:themeShade="BF"/>
          <w:sz w:val="21"/>
          <w:szCs w:val="21"/>
        </w:rPr>
      </w:pPr>
      <w:proofErr w:type="spellStart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>typeof</w:t>
      </w:r>
      <w:proofErr w:type="spellEnd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>、</w:t>
      </w:r>
      <w:proofErr w:type="spellStart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>instanceof</w:t>
      </w:r>
      <w:proofErr w:type="spellEnd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 xml:space="preserve">、constructor、    </w:t>
      </w:r>
      <w:proofErr w:type="spellStart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>Object.prototype.toString.call</w:t>
      </w:r>
      <w:proofErr w:type="spellEnd"/>
      <w:r w:rsidRPr="00202BFC">
        <w:rPr>
          <w:rFonts w:ascii="微软雅黑" w:eastAsia="微软雅黑" w:hAnsi="微软雅黑" w:cs="微软雅黑"/>
          <w:bCs/>
          <w:color w:val="365F91" w:themeColor="accent1" w:themeShade="BF"/>
          <w:sz w:val="21"/>
          <w:szCs w:val="21"/>
        </w:rPr>
        <w:t>。</w:t>
      </w:r>
    </w:p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 JS中判断某个值是否是一个有效数字的方法是：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isNaN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</w:p>
    <w:p w:rsidR="00202BFC" w:rsidRP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i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想要接收函数执行的时候传递的参数，都可以如何的处理：</w:t>
      </w:r>
      <w:r w:rsidRPr="00202BFC">
        <w:rPr>
          <w:rFonts w:ascii="微软雅黑" w:eastAsia="微软雅黑" w:hAnsi="微软雅黑" w:cs="微软雅黑"/>
          <w:bCs/>
          <w:i/>
          <w:color w:val="4F81BD"/>
          <w:sz w:val="21"/>
          <w:szCs w:val="21"/>
        </w:rPr>
        <w:t>形参、arguments</w:t>
      </w:r>
      <w:r w:rsidRPr="00202BFC">
        <w:rPr>
          <w:rFonts w:ascii="微软雅黑" w:eastAsia="微软雅黑" w:hAnsi="微软雅黑" w:cs="微软雅黑"/>
          <w:bCs/>
          <w:i/>
          <w:sz w:val="21"/>
          <w:szCs w:val="21"/>
        </w:rPr>
        <w:t xml:space="preserve">   </w:t>
      </w:r>
    </w:p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 w:rsidRPr="00202BFC">
        <w:rPr>
          <w:rFonts w:ascii="微软雅黑" w:eastAsia="微软雅黑" w:hAnsi="微软雅黑" w:cs="微软雅黑"/>
          <w:bCs/>
          <w:i/>
          <w:sz w:val="21"/>
          <w:szCs w:val="21"/>
        </w:rPr>
        <w:t xml:space="preserve">       将其他的数据类型转化为number类型的方式有那些：</w:t>
      </w:r>
      <w:r w:rsidRPr="00202BFC">
        <w:rPr>
          <w:rFonts w:ascii="微软雅黑" w:eastAsia="微软雅黑" w:hAnsi="微软雅黑" w:cs="微软雅黑"/>
          <w:bCs/>
          <w:i/>
          <w:color w:val="4F81BD"/>
          <w:sz w:val="21"/>
          <w:szCs w:val="21"/>
        </w:rPr>
        <w:t>Number()，</w:t>
      </w:r>
      <w:proofErr w:type="spellStart"/>
      <w:r w:rsidRPr="00202BFC">
        <w:rPr>
          <w:rFonts w:ascii="微软雅黑" w:eastAsia="微软雅黑" w:hAnsi="微软雅黑" w:cs="微软雅黑"/>
          <w:bCs/>
          <w:i/>
          <w:color w:val="4F81BD"/>
          <w:sz w:val="21"/>
          <w:szCs w:val="21"/>
        </w:rPr>
        <w:t>parseInt</w:t>
      </w:r>
      <w:proofErr w:type="spellEnd"/>
      <w:r w:rsidRPr="00202BFC">
        <w:rPr>
          <w:rFonts w:ascii="微软雅黑" w:eastAsia="微软雅黑" w:hAnsi="微软雅黑" w:cs="微软雅黑"/>
          <w:bCs/>
          <w:i/>
          <w:color w:val="4F81BD"/>
          <w:sz w:val="21"/>
          <w:szCs w:val="21"/>
        </w:rPr>
        <w:t>()，</w:t>
      </w:r>
      <w:proofErr w:type="spellStart"/>
      <w:r w:rsidRPr="00202BFC">
        <w:rPr>
          <w:rFonts w:ascii="微软雅黑" w:eastAsia="微软雅黑" w:hAnsi="微软雅黑" w:cs="微软雅黑"/>
          <w:bCs/>
          <w:i/>
          <w:color w:val="4F81BD"/>
          <w:sz w:val="21"/>
          <w:szCs w:val="21"/>
        </w:rPr>
        <w:t>parseFloa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t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()</w:t>
      </w:r>
    </w:p>
    <w:p w:rsidR="00202BFC" w:rsidRDefault="00202BFC" w:rsidP="00202BFC">
      <w:pPr>
        <w:pStyle w:val="Char1"/>
        <w:widowControl/>
        <w:snapToGrid w:val="0"/>
        <w:spacing w:before="0" w:beforeAutospacing="0" w:after="0" w:afterAutospacing="0"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Cs/>
          <w:color w:val="FF0000"/>
          <w:sz w:val="21"/>
          <w:szCs w:val="21"/>
        </w:rPr>
        <w:t>二、写出DOM中常用的方法和属性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    有一个div:&lt;div  class=”w”name=”h”id=”div1”&gt;&lt;/div&gt;我想获取这</w:t>
      </w:r>
      <w:r>
        <w:rPr>
          <w:rFonts w:ascii="微软雅黑" w:hAnsi="微软雅黑" w:cs="微软雅黑" w:hint="eastAsia"/>
          <w:bCs/>
          <w:color w:val="FF0000"/>
          <w:sz w:val="21"/>
          <w:szCs w:val="21"/>
        </w:rPr>
        <w:t>一个</w:t>
      </w:r>
      <w:r>
        <w:rPr>
          <w:rFonts w:ascii="微软雅黑" w:hAnsi="微软雅黑" w:cs="微软雅黑" w:hint="eastAsia"/>
          <w:bCs/>
          <w:sz w:val="21"/>
          <w:szCs w:val="21"/>
        </w:rPr>
        <w:t>div你有几种解决办法(不考虑兼容)：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sz w:val="21"/>
          <w:szCs w:val="21"/>
        </w:rPr>
      </w:pP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document.getElementsByClassName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w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)[0]、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document.getElementsByName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h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)[0]、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doucunment.getElementById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div1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)、       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document.querySelector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#div1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)、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document.querySelector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.w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)[0]、           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document.querySelector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div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)[0]</w:t>
      </w:r>
    </w:p>
    <w:p w:rsidR="00202BFC" w:rsidRDefault="00202BFC" w:rsidP="00202BFC">
      <w:pPr>
        <w:widowControl w:val="0"/>
        <w:adjustRightInd/>
        <w:snapToGrid/>
        <w:jc w:val="both"/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  获取当前浏览器屏幕的宽度和高度(兼容所有的浏览器)</w:t>
      </w:r>
      <w:r>
        <w:rPr>
          <w:rFonts w:hint="eastAsia"/>
        </w:rPr>
        <w:t>：</w:t>
      </w:r>
      <w:r>
        <w:rPr>
          <w:rFonts w:ascii="微软雅黑" w:hAnsi="微软雅黑" w:cs="微软雅黑" w:hint="eastAsia"/>
          <w:color w:val="4BACC6"/>
        </w:rPr>
        <w:t xml:space="preserve"> </w:t>
      </w:r>
      <w:proofErr w:type="spellStart"/>
      <w:r>
        <w:rPr>
          <w:rFonts w:ascii="微软雅黑" w:hAnsi="微软雅黑" w:cs="微软雅黑" w:hint="eastAsia"/>
          <w:color w:val="4BACC6"/>
        </w:rPr>
        <w:t>document.documentElement.clientWidth</w:t>
      </w:r>
      <w:proofErr w:type="spellEnd"/>
      <w:r>
        <w:rPr>
          <w:rFonts w:ascii="微软雅黑" w:hAnsi="微软雅黑" w:cs="微软雅黑" w:hint="eastAsia"/>
          <w:color w:val="4BACC6"/>
        </w:rPr>
        <w:t xml:space="preserve">、 </w:t>
      </w:r>
      <w:proofErr w:type="spellStart"/>
      <w:r>
        <w:rPr>
          <w:rFonts w:ascii="微软雅黑" w:hAnsi="微软雅黑" w:cs="微软雅黑" w:hint="eastAsia"/>
          <w:color w:val="4BACC6"/>
        </w:rPr>
        <w:t>document.document.clientHeight</w:t>
      </w:r>
      <w:proofErr w:type="spellEnd"/>
      <w:r>
        <w:rPr>
          <w:rFonts w:ascii="微软雅黑" w:hAnsi="微软雅黑" w:cs="微软雅黑" w:hint="eastAsia"/>
          <w:color w:val="4BACC6"/>
        </w:rPr>
        <w:t xml:space="preserve">                     </w:t>
      </w:r>
    </w:p>
    <w:p w:rsidR="00202BFC" w:rsidRDefault="00202BFC" w:rsidP="00202BFC">
      <w:pPr>
        <w:rPr>
          <w:rFonts w:ascii="微软雅黑" w:hAnsi="微软雅黑" w:cs="微软雅黑"/>
          <w:bCs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  获取上一个哥哥</w:t>
      </w:r>
      <w:r>
        <w:rPr>
          <w:rFonts w:ascii="微软雅黑" w:hAnsi="微软雅黑" w:cs="微软雅黑" w:hint="eastAsia"/>
          <w:bCs/>
          <w:color w:val="FF0000"/>
          <w:sz w:val="21"/>
          <w:szCs w:val="21"/>
        </w:rPr>
        <w:t>元素</w:t>
      </w:r>
      <w:r>
        <w:rPr>
          <w:rFonts w:ascii="微软雅黑" w:hAnsi="微软雅黑" w:cs="微软雅黑" w:hint="eastAsia"/>
          <w:bCs/>
          <w:sz w:val="21"/>
          <w:szCs w:val="21"/>
        </w:rPr>
        <w:t>节点（兼容所有的浏览器）: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function </w:t>
      </w:r>
      <w:proofErr w:type="spellStart"/>
      <w:r>
        <w:rPr>
          <w:rFonts w:ascii="微软雅黑" w:hAnsi="微软雅黑" w:cs="微软雅黑" w:hint="eastAsia"/>
          <w:color w:val="4BACC6"/>
        </w:rPr>
        <w:t>prev</w:t>
      </w:r>
      <w:proofErr w:type="spellEnd"/>
      <w:r>
        <w:rPr>
          <w:rFonts w:ascii="微软雅黑" w:hAnsi="微软雅黑" w:cs="微软雅黑" w:hint="eastAsia"/>
          <w:color w:val="4BACC6"/>
        </w:rPr>
        <w:t>(</w:t>
      </w:r>
      <w:proofErr w:type="spellStart"/>
      <w:r>
        <w:rPr>
          <w:rFonts w:ascii="微软雅黑" w:hAnsi="微软雅黑" w:cs="微软雅黑" w:hint="eastAsia"/>
          <w:color w:val="4BACC6"/>
        </w:rPr>
        <w:t>curEle</w:t>
      </w:r>
      <w:proofErr w:type="spellEnd"/>
      <w:r>
        <w:rPr>
          <w:rFonts w:ascii="微软雅黑" w:hAnsi="微软雅黑" w:cs="微软雅黑" w:hint="eastAsia"/>
          <w:color w:val="4BACC6"/>
        </w:rPr>
        <w:t>){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   If(</w:t>
      </w:r>
      <w:proofErr w:type="spellStart"/>
      <w:r>
        <w:rPr>
          <w:rFonts w:ascii="微软雅黑" w:hAnsi="微软雅黑" w:cs="微软雅黑" w:hint="eastAsia"/>
          <w:color w:val="4BACC6"/>
        </w:rPr>
        <w:t>curEle.previousElementSibling</w:t>
      </w:r>
      <w:proofErr w:type="spellEnd"/>
      <w:r>
        <w:rPr>
          <w:rFonts w:ascii="微软雅黑" w:hAnsi="微软雅黑" w:cs="微软雅黑" w:hint="eastAsia"/>
          <w:color w:val="4BACC6"/>
        </w:rPr>
        <w:t xml:space="preserve">){   return </w:t>
      </w:r>
      <w:proofErr w:type="spellStart"/>
      <w:r>
        <w:rPr>
          <w:rFonts w:ascii="微软雅黑" w:hAnsi="微软雅黑" w:cs="微软雅黑" w:hint="eastAsia"/>
          <w:color w:val="4BACC6"/>
        </w:rPr>
        <w:t>curEle.previousElementSibiling</w:t>
      </w:r>
      <w:proofErr w:type="spellEnd"/>
      <w:r>
        <w:rPr>
          <w:rFonts w:ascii="微软雅黑" w:hAnsi="微软雅黑" w:cs="微软雅黑" w:hint="eastAsia"/>
          <w:color w:val="4BACC6"/>
        </w:rPr>
        <w:t>;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   }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</w:t>
      </w:r>
      <w:proofErr w:type="spellStart"/>
      <w:r>
        <w:rPr>
          <w:rFonts w:ascii="微软雅黑" w:hAnsi="微软雅黑" w:cs="微软雅黑" w:hint="eastAsia"/>
          <w:color w:val="4BACC6"/>
        </w:rPr>
        <w:t>Var</w:t>
      </w:r>
      <w:proofErr w:type="spellEnd"/>
      <w:r>
        <w:rPr>
          <w:rFonts w:ascii="微软雅黑" w:hAnsi="微软雅黑" w:cs="微软雅黑" w:hint="eastAsia"/>
          <w:color w:val="4BACC6"/>
        </w:rPr>
        <w:t xml:space="preserve"> pre=</w:t>
      </w:r>
      <w:proofErr w:type="spellStart"/>
      <w:r>
        <w:rPr>
          <w:rFonts w:ascii="微软雅黑" w:hAnsi="微软雅黑" w:cs="微软雅黑" w:hint="eastAsia"/>
          <w:color w:val="4BACC6"/>
        </w:rPr>
        <w:t>curEle.previousSibiling</w:t>
      </w:r>
      <w:proofErr w:type="spellEnd"/>
      <w:r>
        <w:rPr>
          <w:rFonts w:ascii="微软雅黑" w:hAnsi="微软雅黑" w:cs="微软雅黑" w:hint="eastAsia"/>
          <w:color w:val="4BACC6"/>
        </w:rPr>
        <w:t>;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While(</w:t>
      </w:r>
      <w:proofErr w:type="spellStart"/>
      <w:r>
        <w:rPr>
          <w:rFonts w:ascii="微软雅黑" w:hAnsi="微软雅黑" w:cs="微软雅黑" w:hint="eastAsia"/>
          <w:color w:val="4BACC6"/>
        </w:rPr>
        <w:t>pre&amp;&amp;pre.nodetype</w:t>
      </w:r>
      <w:proofErr w:type="spellEnd"/>
      <w:r>
        <w:rPr>
          <w:rFonts w:ascii="微软雅黑" w:hAnsi="微软雅黑" w:cs="微软雅黑" w:hint="eastAsia"/>
          <w:color w:val="4BACC6"/>
        </w:rPr>
        <w:t>!==1){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Pre=</w:t>
      </w:r>
      <w:proofErr w:type="spellStart"/>
      <w:r>
        <w:rPr>
          <w:rFonts w:ascii="微软雅黑" w:hAnsi="微软雅黑" w:cs="微软雅黑" w:hint="eastAsia"/>
          <w:color w:val="4BACC6"/>
        </w:rPr>
        <w:t>pre.previousSibling</w:t>
      </w:r>
      <w:proofErr w:type="spellEnd"/>
      <w:r>
        <w:rPr>
          <w:rFonts w:ascii="微软雅黑" w:hAnsi="微软雅黑" w:cs="微软雅黑" w:hint="eastAsia"/>
          <w:color w:val="4BACC6"/>
        </w:rPr>
        <w:t>;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 xml:space="preserve">   } 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t>Return pre;</w:t>
      </w:r>
    </w:p>
    <w:p w:rsidR="00202BFC" w:rsidRDefault="00202BFC" w:rsidP="00202BFC">
      <w:pPr>
        <w:rPr>
          <w:rFonts w:ascii="微软雅黑" w:hAnsi="微软雅黑" w:cs="微软雅黑"/>
          <w:color w:val="4BACC6"/>
        </w:rPr>
      </w:pPr>
      <w:r>
        <w:rPr>
          <w:rFonts w:ascii="微软雅黑" w:hAnsi="微软雅黑" w:cs="微软雅黑" w:hint="eastAsia"/>
          <w:color w:val="4BACC6"/>
        </w:rPr>
        <w:lastRenderedPageBreak/>
        <w:t>}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    动态创建一个div标签，并且添加到body的最后面位置：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color w:val="4F81BD"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 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var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oDiv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=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doucument.createElement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div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);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color w:val="4F81BD"/>
          <w:sz w:val="21"/>
          <w:szCs w:val="21"/>
        </w:rPr>
      </w:pP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    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document.body.appendChild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</w:t>
      </w:r>
      <w:r>
        <w:rPr>
          <w:rFonts w:ascii="微软雅黑" w:hAnsi="微软雅黑" w:cs="微软雅黑"/>
          <w:bCs/>
          <w:color w:val="4F81BD"/>
          <w:sz w:val="21"/>
          <w:szCs w:val="21"/>
        </w:rPr>
        <w:t>“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oDiv</w:t>
      </w:r>
      <w:proofErr w:type="spellEnd"/>
      <w:r>
        <w:rPr>
          <w:rFonts w:ascii="微软雅黑" w:hAnsi="微软雅黑" w:cs="微软雅黑"/>
          <w:bCs/>
          <w:color w:val="4F81BD"/>
          <w:sz w:val="21"/>
          <w:szCs w:val="21"/>
        </w:rPr>
        <w:t>”</w:t>
      </w: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);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ind w:firstLineChars="200" w:firstLine="420"/>
        <w:rPr>
          <w:rFonts w:ascii="微软雅黑" w:hAnsi="微软雅黑" w:cs="微软雅黑"/>
          <w:bCs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>继续上一题，把刚才创建的克隆一份一模一样的，添加到刚才创建的div前面：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ind w:firstLineChars="200" w:firstLine="420"/>
        <w:rPr>
          <w:rFonts w:ascii="微软雅黑" w:hAnsi="微软雅黑" w:cs="微软雅黑"/>
          <w:bCs/>
          <w:color w:val="4F81BD"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 xml:space="preserve">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Var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 oDiv2=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oDiv.cloneNode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(true);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ind w:firstLineChars="200" w:firstLine="420"/>
        <w:rPr>
          <w:rFonts w:ascii="微软雅黑" w:hAnsi="微软雅黑" w:cs="微软雅黑"/>
          <w:bCs/>
          <w:color w:val="4F81BD"/>
          <w:sz w:val="21"/>
          <w:szCs w:val="21"/>
        </w:rPr>
      </w:pPr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 xml:space="preserve">  </w:t>
      </w:r>
      <w:proofErr w:type="spellStart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document.body.insertBefore</w:t>
      </w:r>
      <w:proofErr w:type="spellEnd"/>
      <w:r>
        <w:rPr>
          <w:rFonts w:ascii="微软雅黑" w:hAnsi="微软雅黑" w:cs="微软雅黑" w:hint="eastAsia"/>
          <w:bCs/>
          <w:color w:val="4F81BD"/>
          <w:sz w:val="21"/>
          <w:szCs w:val="21"/>
        </w:rPr>
        <w:t>(oDiv2,oDiv)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Cs/>
          <w:color w:val="FF0000"/>
          <w:sz w:val="21"/>
          <w:szCs w:val="21"/>
        </w:rPr>
        <w:t>三、数组的基础知识和应用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我想删除数组中的最后一项，至少写出两种办法：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ary.pop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ary.splice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(ary.length-1,1)、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ary.length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--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我想在数组的末尾增加一个元素，至少写出两种办法：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ary.push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ary.splice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(ary.length,0,x)、  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[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ary.length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]=x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基于原来的数组复制一份一模一样新的数组，不考虑原有数组是否改变的情况，请写出至少三种方案：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Ary.slice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ary.slice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(0)、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ary.concat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()、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ary.splice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(0);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数组从小到大排序(可以处理10以上的数字)：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ary.sort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(function(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a,b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){return a-b;}) ;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实现找到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第n项</w:t>
      </w:r>
      <w:r>
        <w:rPr>
          <w:rFonts w:ascii="微软雅黑" w:eastAsia="微软雅黑" w:hAnsi="微软雅黑" w:cs="微软雅黑"/>
          <w:bCs/>
          <w:sz w:val="21"/>
          <w:szCs w:val="21"/>
        </w:rPr>
        <w:t>到</w:t>
      </w: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第m项</w:t>
      </w:r>
      <w:r>
        <w:rPr>
          <w:rFonts w:ascii="微软雅黑" w:eastAsia="微软雅黑" w:hAnsi="微软雅黑" w:cs="微软雅黑"/>
          <w:bCs/>
          <w:sz w:val="21"/>
          <w:szCs w:val="21"/>
        </w:rPr>
        <w:t>的内容，返回一个新的数组(原有数组不变)：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slice(n-1,m);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hint="default"/>
          <w:bCs/>
          <w:color w:val="FF0000"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Cs/>
          <w:color w:val="FF0000"/>
          <w:sz w:val="21"/>
          <w:szCs w:val="21"/>
        </w:rPr>
        <w:t>四、写出下面表达式的运算结果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bCs/>
          <w:sz w:val="21"/>
          <w:szCs w:val="21"/>
        </w:rPr>
        <w:tab/>
        <w:t>[]==false：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true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![]==false：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true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[]==![]：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true  </w:t>
      </w:r>
      <w:r>
        <w:rPr>
          <w:rFonts w:ascii="微软雅黑" w:eastAsia="微软雅黑" w:hAnsi="微软雅黑" w:cs="微软雅黑"/>
          <w:bCs/>
          <w:sz w:val="21"/>
          <w:szCs w:val="21"/>
        </w:rPr>
        <w:t>Number(“13px”)==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NaN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false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5+”3”-2：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>51</w:t>
      </w:r>
    </w:p>
    <w:p w:rsidR="00202BFC" w:rsidRDefault="00202BFC" w:rsidP="00202BFC">
      <w:pPr>
        <w:pStyle w:val="Char1"/>
        <w:widowControl/>
        <w:snapToGrid w:val="0"/>
        <w:spacing w:line="16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If(“3px”*3){alert(“true”)}else{alert(“false”)}：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>false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  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ind w:firstLine="420"/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If(“3px”+3){alert(“true”)}else{alert(“false”)}：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>true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</w:p>
    <w:p w:rsidR="00202BFC" w:rsidRDefault="00202BFC" w:rsidP="00202BFC">
      <w:pPr>
        <w:pStyle w:val="Char1"/>
        <w:widowControl/>
        <w:snapToGrid w:val="0"/>
        <w:spacing w:line="160" w:lineRule="atLeast"/>
        <w:ind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If（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document.body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）{alert(“ok”);}else{alert(“no”)}：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>ok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lastRenderedPageBreak/>
        <w:t xml:space="preserve">    alert([])：</w:t>
      </w:r>
      <w:r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  <w:t>””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 xml:space="preserve">   </w:t>
      </w:r>
    </w:p>
    <w:p w:rsidR="00202BFC" w:rsidRDefault="00202BFC" w:rsidP="00202BFC">
      <w:pPr>
        <w:pStyle w:val="Char1"/>
        <w:widowControl/>
        <w:snapToGrid w:val="0"/>
        <w:spacing w:line="160" w:lineRule="atLeast"/>
        <w:ind w:firstLine="420"/>
        <w:rPr>
          <w:rFonts w:ascii="微软雅黑" w:eastAsia="微软雅黑" w:hAnsi="微软雅黑" w:cs="微软雅黑" w:hint="default"/>
          <w:color w:val="4BACC6"/>
          <w:kern w:val="2"/>
          <w:sz w:val="21"/>
          <w:szCs w:val="20"/>
          <w:u w:val="single"/>
          <w:lang w:bidi="zh-CN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null==undefined：</w:t>
      </w:r>
      <w:r>
        <w:rPr>
          <w:rFonts w:ascii="微软雅黑" w:eastAsia="微软雅黑" w:hAnsi="微软雅黑" w:cs="微软雅黑"/>
          <w:color w:val="4BACC6"/>
          <w:kern w:val="2"/>
          <w:sz w:val="21"/>
          <w:szCs w:val="20"/>
          <w:u w:val="single"/>
          <w:lang w:bidi="zh-CN"/>
        </w:rPr>
        <w:t>true</w:t>
      </w:r>
    </w:p>
    <w:p w:rsidR="00202BFC" w:rsidRDefault="00202BFC" w:rsidP="00202BFC">
      <w:pPr>
        <w:numPr>
          <w:ilvl w:val="0"/>
          <w:numId w:val="1"/>
        </w:num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sz w:val="21"/>
          <w:szCs w:val="21"/>
        </w:rPr>
      </w:pPr>
      <w:r>
        <w:rPr>
          <w:rFonts w:ascii="微软雅黑" w:hAnsi="微软雅黑" w:cs="微软雅黑" w:hint="eastAsia"/>
          <w:bCs/>
          <w:sz w:val="21"/>
          <w:szCs w:val="21"/>
        </w:rPr>
        <w:t>&lt;</w:t>
      </w:r>
      <w:r>
        <w:rPr>
          <w:rFonts w:ascii="微软雅黑" w:hAnsi="微软雅黑" w:cs="微软雅黑" w:hint="eastAsia"/>
          <w:bCs/>
          <w:color w:val="000080"/>
          <w:sz w:val="21"/>
          <w:szCs w:val="21"/>
        </w:rPr>
        <w:t xml:space="preserve">input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type=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 xml:space="preserve">"button"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value=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>"按钮1"</w:t>
      </w:r>
      <w:r>
        <w:rPr>
          <w:rFonts w:ascii="微软雅黑" w:hAnsi="微软雅黑" w:cs="微软雅黑" w:hint="eastAsia"/>
          <w:bCs/>
          <w:sz w:val="21"/>
          <w:szCs w:val="21"/>
        </w:rPr>
        <w:t>/&gt;&lt;</w:t>
      </w:r>
      <w:r>
        <w:rPr>
          <w:rFonts w:ascii="微软雅黑" w:hAnsi="微软雅黑" w:cs="微软雅黑" w:hint="eastAsia"/>
          <w:bCs/>
          <w:color w:val="000080"/>
          <w:sz w:val="21"/>
          <w:szCs w:val="21"/>
        </w:rPr>
        <w:t xml:space="preserve">input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type=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 xml:space="preserve">"button"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value=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>"按钮2"</w:t>
      </w:r>
      <w:r>
        <w:rPr>
          <w:rFonts w:ascii="微软雅黑" w:hAnsi="微软雅黑" w:cs="微软雅黑" w:hint="eastAsia"/>
          <w:bCs/>
          <w:sz w:val="21"/>
          <w:szCs w:val="21"/>
        </w:rPr>
        <w:t>/&gt;&lt;</w:t>
      </w:r>
      <w:r>
        <w:rPr>
          <w:rFonts w:ascii="微软雅黑" w:hAnsi="微软雅黑" w:cs="微软雅黑" w:hint="eastAsia"/>
          <w:bCs/>
          <w:color w:val="000080"/>
          <w:sz w:val="21"/>
          <w:szCs w:val="21"/>
        </w:rPr>
        <w:t xml:space="preserve">input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type=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 xml:space="preserve">"button"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value=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>"按钮3"</w:t>
      </w:r>
      <w:r>
        <w:rPr>
          <w:rFonts w:ascii="微软雅黑" w:hAnsi="微软雅黑" w:cs="微软雅黑" w:hint="eastAsia"/>
          <w:bCs/>
          <w:sz w:val="21"/>
          <w:szCs w:val="21"/>
        </w:rPr>
        <w:t>/&gt;&lt;</w:t>
      </w:r>
      <w:r>
        <w:rPr>
          <w:rFonts w:ascii="微软雅黑" w:hAnsi="微软雅黑" w:cs="微软雅黑" w:hint="eastAsia"/>
          <w:bCs/>
          <w:color w:val="000080"/>
          <w:sz w:val="21"/>
          <w:szCs w:val="21"/>
        </w:rPr>
        <w:t xml:space="preserve">input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type=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 xml:space="preserve">"button"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value=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>"按钮4"</w:t>
      </w:r>
      <w:r>
        <w:rPr>
          <w:rFonts w:ascii="微软雅黑" w:hAnsi="微软雅黑" w:cs="微软雅黑" w:hint="eastAsia"/>
          <w:bCs/>
          <w:sz w:val="21"/>
          <w:szCs w:val="21"/>
        </w:rPr>
        <w:t>/&gt;&lt;</w:t>
      </w:r>
      <w:r>
        <w:rPr>
          <w:rFonts w:ascii="微软雅黑" w:hAnsi="微软雅黑" w:cs="微软雅黑" w:hint="eastAsia"/>
          <w:bCs/>
          <w:color w:val="000080"/>
          <w:sz w:val="21"/>
          <w:szCs w:val="21"/>
        </w:rPr>
        <w:t xml:space="preserve">input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type=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 xml:space="preserve">"button" </w:t>
      </w:r>
      <w:r>
        <w:rPr>
          <w:rFonts w:ascii="微软雅黑" w:hAnsi="微软雅黑" w:cs="微软雅黑" w:hint="eastAsia"/>
          <w:bCs/>
          <w:color w:val="0000FF"/>
          <w:sz w:val="21"/>
          <w:szCs w:val="21"/>
        </w:rPr>
        <w:t>value=</w:t>
      </w:r>
      <w:r>
        <w:rPr>
          <w:rFonts w:ascii="微软雅黑" w:hAnsi="微软雅黑" w:cs="微软雅黑" w:hint="eastAsia"/>
          <w:bCs/>
          <w:color w:val="008000"/>
          <w:sz w:val="21"/>
          <w:szCs w:val="21"/>
        </w:rPr>
        <w:t>"按钮5"</w:t>
      </w:r>
      <w:r>
        <w:rPr>
          <w:rFonts w:ascii="微软雅黑" w:hAnsi="微软雅黑" w:cs="微软雅黑" w:hint="eastAsia"/>
          <w:bCs/>
          <w:sz w:val="21"/>
          <w:szCs w:val="21"/>
        </w:rPr>
        <w:t>/&gt;</w:t>
      </w:r>
    </w:p>
    <w:p w:rsidR="00202BFC" w:rsidRDefault="00202BFC" w:rsidP="00202BFC">
      <w:pPr>
        <w:adjustRightInd/>
        <w:spacing w:before="100" w:beforeAutospacing="1" w:after="100" w:afterAutospacing="1" w:line="160" w:lineRule="atLeast"/>
        <w:rPr>
          <w:rFonts w:ascii="微软雅黑" w:hAnsi="微软雅黑" w:cs="微软雅黑"/>
          <w:bCs/>
          <w:sz w:val="21"/>
          <w:szCs w:val="21"/>
        </w:rPr>
      </w:pPr>
      <w:proofErr w:type="spellStart"/>
      <w:r>
        <w:rPr>
          <w:rFonts w:ascii="微软雅黑" w:hAnsi="微软雅黑" w:cs="微软雅黑" w:hint="eastAsia"/>
          <w:bCs/>
          <w:sz w:val="21"/>
          <w:szCs w:val="21"/>
        </w:rPr>
        <w:t>var</w:t>
      </w:r>
      <w:proofErr w:type="spellEnd"/>
      <w:r>
        <w:rPr>
          <w:rFonts w:ascii="微软雅黑" w:hAnsi="微软雅黑" w:cs="微软雅黑" w:hint="eastAsia"/>
          <w:bCs/>
          <w:sz w:val="21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bCs/>
          <w:sz w:val="21"/>
          <w:szCs w:val="21"/>
        </w:rPr>
        <w:t>ary</w:t>
      </w:r>
      <w:proofErr w:type="spellEnd"/>
      <w:r>
        <w:rPr>
          <w:rFonts w:ascii="微软雅黑" w:hAnsi="微软雅黑" w:cs="微软雅黑" w:hint="eastAsia"/>
          <w:bCs/>
          <w:sz w:val="21"/>
          <w:szCs w:val="21"/>
        </w:rPr>
        <w:t>=[“red”,”yellow”,”pink”,”green”,”blue”];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Style w:val="17"/>
          <w:rFonts w:ascii="微软雅黑" w:eastAsia="微软雅黑" w:hAnsi="微软雅黑" w:cs="微软雅黑" w:hint="eastAsia"/>
          <w:bCs/>
          <w:sz w:val="21"/>
          <w:szCs w:val="21"/>
        </w:rPr>
        <w:t>以上是页面中的5个按钮，和一个存储五个颜色值的数组，要求实现一个方法</w:t>
      </w:r>
      <w:proofErr w:type="spellStart"/>
      <w:r>
        <w:rPr>
          <w:rStyle w:val="17"/>
          <w:rFonts w:ascii="微软雅黑" w:eastAsia="微软雅黑" w:hAnsi="微软雅黑" w:cs="微软雅黑" w:hint="eastAsia"/>
          <w:bCs/>
          <w:sz w:val="21"/>
          <w:szCs w:val="21"/>
        </w:rPr>
        <w:t>bindEvent</w:t>
      </w:r>
      <w:proofErr w:type="spellEnd"/>
      <w:r>
        <w:rPr>
          <w:rStyle w:val="17"/>
          <w:rFonts w:ascii="微软雅黑" w:eastAsia="微软雅黑" w:hAnsi="微软雅黑" w:cs="微软雅黑" w:hint="eastAsia"/>
          <w:bCs/>
          <w:sz w:val="21"/>
          <w:szCs w:val="21"/>
        </w:rPr>
        <w:t>，循环给5个按钮绑定点击事件，当点击的时候，整个body的背景颜色正好可以和数组中的指定项颜色对应(例如：点击第三个按钮，body的背景颜色”pink”)，请按照你的思路来实现?</w:t>
      </w:r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 w:hint="default"/>
          <w:bCs/>
          <w:sz w:val="21"/>
          <w:szCs w:val="21"/>
        </w:rPr>
        <w:t xml:space="preserve"> </w:t>
      </w:r>
    </w:p>
    <w:p w:rsidR="00202BFC" w:rsidRPr="00202BFC" w:rsidRDefault="00202BFC" w:rsidP="00202BFC">
      <w:pPr>
        <w:shd w:val="clear" w:color="auto" w:fill="1624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FFFFFF"/>
          <w:sz w:val="30"/>
          <w:szCs w:val="30"/>
        </w:rPr>
      </w:pPr>
      <w:proofErr w:type="spellStart"/>
      <w:r w:rsidRPr="00202BFC">
        <w:rPr>
          <w:rFonts w:ascii="Consolas" w:eastAsia="宋体" w:hAnsi="Consolas" w:cs="Consolas"/>
          <w:color w:val="FFB629"/>
          <w:sz w:val="30"/>
          <w:szCs w:val="30"/>
        </w:rPr>
        <w:t>var</w:t>
      </w:r>
      <w:proofErr w:type="spellEnd"/>
      <w:r w:rsidRPr="00202BFC">
        <w:rPr>
          <w:rFonts w:ascii="Consolas" w:eastAsia="宋体" w:hAnsi="Consolas" w:cs="Consolas"/>
          <w:color w:val="FFB629"/>
          <w:sz w:val="30"/>
          <w:szCs w:val="30"/>
        </w:rPr>
        <w:t xml:space="preserve">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ary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</w:t>
      </w:r>
      <w:proofErr w:type="spellStart"/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red"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,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"yellow"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,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"blue"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,</w:t>
      </w:r>
      <w:r w:rsidR="0065279C">
        <w:rPr>
          <w:rFonts w:ascii="Consolas" w:eastAsia="宋体" w:hAnsi="Consolas" w:cs="Consolas"/>
          <w:b/>
          <w:bCs/>
          <w:color w:val="1DC110"/>
          <w:sz w:val="30"/>
          <w:szCs w:val="30"/>
        </w:rPr>
        <w:t>"</w:t>
      </w:r>
      <w:r w:rsidR="0065279C">
        <w:rPr>
          <w:rFonts w:ascii="Consolas" w:eastAsia="宋体" w:hAnsi="Consolas" w:cs="Consolas" w:hint="eastAsia"/>
          <w:b/>
          <w:bCs/>
          <w:color w:val="1DC110"/>
          <w:sz w:val="30"/>
          <w:szCs w:val="30"/>
        </w:rPr>
        <w:t>orange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,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"purple</w:t>
      </w:r>
      <w:proofErr w:type="spellEnd"/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]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</w:r>
      <w:proofErr w:type="spellStart"/>
      <w:r w:rsidRPr="00202BFC">
        <w:rPr>
          <w:rFonts w:ascii="Consolas" w:eastAsia="宋体" w:hAnsi="Consolas" w:cs="Consolas"/>
          <w:color w:val="FFB629"/>
          <w:sz w:val="30"/>
          <w:szCs w:val="30"/>
        </w:rPr>
        <w:t>var</w:t>
      </w:r>
      <w:proofErr w:type="spellEnd"/>
      <w:r w:rsidRPr="00202BFC">
        <w:rPr>
          <w:rFonts w:ascii="Consolas" w:eastAsia="宋体" w:hAnsi="Consolas" w:cs="Consolas"/>
          <w:color w:val="FFB629"/>
          <w:sz w:val="30"/>
          <w:szCs w:val="30"/>
        </w:rPr>
        <w:t xml:space="preserve"> </w:t>
      </w:r>
      <w:r w:rsidRPr="00202BFC">
        <w:rPr>
          <w:rFonts w:ascii="Consolas" w:eastAsia="宋体" w:hAnsi="Consolas" w:cs="Consolas"/>
          <w:color w:val="B81E1E"/>
          <w:sz w:val="30"/>
          <w:szCs w:val="30"/>
        </w:rPr>
        <w:t>oDiv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r w:rsidRPr="00202BFC">
        <w:rPr>
          <w:rFonts w:ascii="Consolas" w:eastAsia="宋体" w:hAnsi="Consolas" w:cs="Consolas"/>
          <w:color w:val="B81E1E"/>
          <w:sz w:val="30"/>
          <w:szCs w:val="30"/>
        </w:rPr>
        <w:t>document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.</w:t>
      </w:r>
      <w:r w:rsidRPr="00202BFC">
        <w:rPr>
          <w:rFonts w:ascii="Consolas" w:eastAsia="宋体" w:hAnsi="Consolas" w:cs="Consolas"/>
          <w:color w:val="CF6A13"/>
          <w:sz w:val="30"/>
          <w:szCs w:val="30"/>
        </w:rPr>
        <w:t>getElementById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(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"div1"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).</w:t>
      </w:r>
      <w:r w:rsidRPr="00202BFC">
        <w:rPr>
          <w:rFonts w:ascii="Consolas" w:eastAsia="宋体" w:hAnsi="Consolas" w:cs="Consolas"/>
          <w:color w:val="CF6A13"/>
          <w:sz w:val="30"/>
          <w:szCs w:val="30"/>
        </w:rPr>
        <w:t>getElementsByTagName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(</w:t>
      </w:r>
      <w:r w:rsidRPr="00202BFC">
        <w:rPr>
          <w:rFonts w:ascii="Consolas" w:eastAsia="宋体" w:hAnsi="Consolas" w:cs="Consolas"/>
          <w:b/>
          <w:bCs/>
          <w:color w:val="1DC110"/>
          <w:sz w:val="30"/>
          <w:szCs w:val="30"/>
        </w:rPr>
        <w:t>"input"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)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</w:r>
      <w:r w:rsidRPr="00202BFC">
        <w:rPr>
          <w:rFonts w:ascii="Consolas" w:eastAsia="宋体" w:hAnsi="Consolas" w:cs="Consolas"/>
          <w:color w:val="FFB629"/>
          <w:sz w:val="30"/>
          <w:szCs w:val="30"/>
        </w:rPr>
        <w:t xml:space="preserve">for 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(</w:t>
      </w:r>
      <w:proofErr w:type="spellStart"/>
      <w:r w:rsidRPr="00202BFC">
        <w:rPr>
          <w:rFonts w:ascii="Consolas" w:eastAsia="宋体" w:hAnsi="Consolas" w:cs="Consolas"/>
          <w:color w:val="FFB629"/>
          <w:sz w:val="30"/>
          <w:szCs w:val="30"/>
        </w:rPr>
        <w:t>var</w:t>
      </w:r>
      <w:proofErr w:type="spellEnd"/>
      <w:r w:rsidRPr="00202BFC">
        <w:rPr>
          <w:rFonts w:ascii="Consolas" w:eastAsia="宋体" w:hAnsi="Consolas" w:cs="Consolas"/>
          <w:color w:val="FFB629"/>
          <w:sz w:val="30"/>
          <w:szCs w:val="30"/>
        </w:rPr>
        <w:t xml:space="preserve">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r w:rsidRPr="00202BFC">
        <w:rPr>
          <w:rFonts w:ascii="Consolas" w:eastAsia="宋体" w:hAnsi="Consolas" w:cs="Consolas"/>
          <w:color w:val="8F9D6A"/>
          <w:sz w:val="30"/>
          <w:szCs w:val="30"/>
        </w:rPr>
        <w:t>0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;</w:t>
      </w:r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&lt;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oDiv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.</w:t>
      </w:r>
      <w:r w:rsidRPr="00202BFC">
        <w:rPr>
          <w:rFonts w:ascii="Consolas" w:eastAsia="宋体" w:hAnsi="Consolas" w:cs="Consolas"/>
          <w:color w:val="B53B3C"/>
          <w:sz w:val="30"/>
          <w:szCs w:val="30"/>
        </w:rPr>
        <w:t>length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.i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++){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 xml:space="preserve">   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oDiv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].</w:t>
      </w:r>
      <w:proofErr w:type="spellStart"/>
      <w:r w:rsidRPr="00202BFC">
        <w:rPr>
          <w:rFonts w:ascii="Consolas" w:eastAsia="宋体" w:hAnsi="Consolas" w:cs="Consolas"/>
          <w:color w:val="B53B3C"/>
          <w:sz w:val="30"/>
          <w:szCs w:val="30"/>
        </w:rPr>
        <w:t>style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.backgroundColor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ary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];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 xml:space="preserve">   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oDiv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].</w:t>
      </w:r>
      <w:r w:rsidRPr="00202BFC">
        <w:rPr>
          <w:rFonts w:ascii="Consolas" w:eastAsia="宋体" w:hAnsi="Consolas" w:cs="Consolas"/>
          <w:color w:val="B53B3C"/>
          <w:sz w:val="30"/>
          <w:szCs w:val="30"/>
        </w:rPr>
        <w:t>Q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;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 xml:space="preserve">   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oDiv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i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]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onclick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r w:rsidRPr="00202BFC">
        <w:rPr>
          <w:rFonts w:ascii="Consolas" w:eastAsia="宋体" w:hAnsi="Consolas" w:cs="Consolas"/>
          <w:color w:val="FFB629"/>
          <w:sz w:val="30"/>
          <w:szCs w:val="30"/>
        </w:rPr>
        <w:t>function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(){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 xml:space="preserve">        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document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t>.body.style.</w:t>
      </w:r>
      <w:r w:rsidRPr="00202BFC">
        <w:rPr>
          <w:rFonts w:ascii="Consolas" w:eastAsia="宋体" w:hAnsi="Consolas" w:cs="Consolas"/>
          <w:color w:val="B53B3C"/>
          <w:sz w:val="30"/>
          <w:szCs w:val="30"/>
        </w:rPr>
        <w:t>backgroundColor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=</w:t>
      </w:r>
      <w:proofErr w:type="spellStart"/>
      <w:r w:rsidRPr="00202BFC">
        <w:rPr>
          <w:rFonts w:ascii="Consolas" w:eastAsia="宋体" w:hAnsi="Consolas" w:cs="Consolas"/>
          <w:color w:val="B81E1E"/>
          <w:sz w:val="30"/>
          <w:szCs w:val="30"/>
        </w:rPr>
        <w:t>ary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[</w:t>
      </w:r>
      <w:proofErr w:type="spellStart"/>
      <w:r w:rsidRPr="00202BFC">
        <w:rPr>
          <w:rFonts w:ascii="Consolas" w:eastAsia="宋体" w:hAnsi="Consolas" w:cs="Consolas"/>
          <w:color w:val="FFB629"/>
          <w:sz w:val="30"/>
          <w:szCs w:val="30"/>
        </w:rPr>
        <w:t>this</w:t>
      </w:r>
      <w:r w:rsidR="0065279C">
        <w:rPr>
          <w:rFonts w:ascii="Consolas" w:eastAsia="宋体" w:hAnsi="Consolas" w:cs="Consolas"/>
          <w:color w:val="FFFFFF"/>
          <w:sz w:val="30"/>
          <w:szCs w:val="30"/>
        </w:rPr>
        <w:t>.</w:t>
      </w:r>
      <w:r w:rsidR="0065279C">
        <w:rPr>
          <w:rFonts w:ascii="Consolas" w:eastAsia="宋体" w:hAnsi="Consolas" w:cs="Consolas" w:hint="eastAsia"/>
          <w:color w:val="FFFFFF"/>
          <w:sz w:val="30"/>
          <w:szCs w:val="30"/>
        </w:rPr>
        <w:t>Q</w:t>
      </w:r>
      <w:proofErr w:type="spellEnd"/>
      <w:r w:rsidRPr="00202BFC">
        <w:rPr>
          <w:rFonts w:ascii="Consolas" w:eastAsia="宋体" w:hAnsi="Consolas" w:cs="Consolas"/>
          <w:color w:val="FFFFFF"/>
          <w:sz w:val="30"/>
          <w:szCs w:val="30"/>
        </w:rPr>
        <w:t>]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 xml:space="preserve">    }</w:t>
      </w:r>
      <w:r w:rsidRPr="00202BFC">
        <w:rPr>
          <w:rFonts w:ascii="Consolas" w:eastAsia="宋体" w:hAnsi="Consolas" w:cs="Consolas"/>
          <w:color w:val="FFFFFF"/>
          <w:sz w:val="30"/>
          <w:szCs w:val="30"/>
        </w:rPr>
        <w:br/>
        <w:t>}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</w:p>
    <w:p w:rsidR="00202BFC" w:rsidRDefault="00202BFC" w:rsidP="00202BFC">
      <w:pPr>
        <w:pStyle w:val="HTMLChar"/>
        <w:widowControl/>
        <w:tabs>
          <w:tab w:val="left" w:pos="0"/>
        </w:tabs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六、</w:t>
      </w:r>
    </w:p>
    <w:p w:rsidR="00202BFC" w:rsidRDefault="00202BFC" w:rsidP="00202BFC">
      <w:pPr>
        <w:pStyle w:val="HTMLChar"/>
        <w:widowControl/>
        <w:tabs>
          <w:tab w:val="left" w:pos="0"/>
        </w:tabs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=[1,2,3,4];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function fn(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){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ind w:left="420" w:firstLine="420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[0]=0;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-----&gt; 把外边的那个传进来的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的索引为0的那一项改成0；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ind w:left="420" w:firstLine="420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=[0];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-----&gt; 新建一个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，里面只放了以个元素0；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ind w:left="420" w:firstLine="420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[0]=100;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-----&gt;把新建的那个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的索引为0的那一项改为100；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ind w:left="420" w:firstLine="420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return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;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-----&gt;返回上一步建立的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}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 res=fn(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);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----&gt;定义一个变量res，并把fn执行后的返回值赋给res；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console.log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 xml:space="preserve">);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----&gt;由于函数的执行，已经把全局作用域下的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的内容改变了，第一项改成0；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                       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 xml:space="preserve"> 故输出[0,2,3,4];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 xml:space="preserve">      </w:t>
      </w:r>
      <w:proofErr w:type="spellStart"/>
      <w:r>
        <w:rPr>
          <w:rFonts w:ascii="微软雅黑" w:eastAsia="微软雅黑" w:hAnsi="微软雅黑" w:cs="微软雅黑"/>
          <w:bCs/>
          <w:sz w:val="21"/>
          <w:szCs w:val="21"/>
        </w:rPr>
        <w:t>console.log</w:t>
      </w:r>
      <w:proofErr w:type="spellEnd"/>
      <w:r>
        <w:rPr>
          <w:rFonts w:ascii="微软雅黑" w:eastAsia="微软雅黑" w:hAnsi="微软雅黑" w:cs="微软雅黑"/>
          <w:bCs/>
          <w:sz w:val="21"/>
          <w:szCs w:val="21"/>
        </w:rPr>
        <w:t>(res);   ----&gt;</w:t>
      </w:r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返回值是函数里边新建的那个</w:t>
      </w:r>
      <w:proofErr w:type="spellStart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ary</w:t>
      </w:r>
      <w:proofErr w:type="spellEnd"/>
      <w:r>
        <w:rPr>
          <w:rFonts w:ascii="微软雅黑" w:eastAsia="微软雅黑" w:hAnsi="微软雅黑" w:cs="微软雅黑"/>
          <w:bCs/>
          <w:color w:val="4F81BD"/>
          <w:sz w:val="21"/>
          <w:szCs w:val="21"/>
        </w:rPr>
        <w:t>，故输出[100];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Cs/>
          <w:color w:val="4F81BD"/>
          <w:sz w:val="21"/>
          <w:szCs w:val="21"/>
        </w:rPr>
      </w:pPr>
      <w:r>
        <w:rPr>
          <w:rFonts w:ascii="微软雅黑" w:eastAsia="微软雅黑" w:hAnsi="微软雅黑" w:cs="微软雅黑"/>
          <w:bCs/>
          <w:sz w:val="21"/>
          <w:szCs w:val="21"/>
        </w:rPr>
        <w:t>//此题偏难，认真思考(360面试题难度降低版本代码)</w:t>
      </w:r>
    </w:p>
    <w:p w:rsidR="005F2532" w:rsidRDefault="005F2532" w:rsidP="005F2532">
      <w:pPr>
        <w:pStyle w:val="3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二、选择题：（要求写出分析步骤</w:t>
      </w:r>
      <w:r>
        <w:rPr>
          <w:rFonts w:ascii="微软雅黑" w:eastAsia="微软雅黑" w:hAnsi="微软雅黑" w:cs="微软雅黑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sz w:val="21"/>
          <w:szCs w:val="21"/>
        </w:rPr>
        <w:t>画图）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b/>
          <w:bCs/>
          <w:szCs w:val="21"/>
        </w:rPr>
        <w:t>1、</w:t>
      </w:r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 xml:space="preserve">(a);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a=12;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function fn(){</w:t>
      </w:r>
    </w:p>
    <w:p w:rsidR="005F2532" w:rsidRDefault="005F2532" w:rsidP="005F2532">
      <w:pPr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r>
        <w:rPr>
          <w:rFonts w:ascii="微软雅黑" w:hAnsi="微软雅黑" w:cs="微软雅黑" w:hint="eastAsia"/>
          <w:szCs w:val="21"/>
        </w:rPr>
        <w:tab/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(a);</w:t>
      </w:r>
      <w:r>
        <w:rPr>
          <w:rFonts w:ascii="微软雅黑" w:hAnsi="微软雅黑" w:cs="微软雅黑" w:hint="eastAsia"/>
          <w:color w:val="0000FF"/>
          <w:szCs w:val="21"/>
        </w:rPr>
        <w:t xml:space="preserve">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color w:val="0000FF"/>
          <w:szCs w:val="21"/>
        </w:rPr>
        <w:t xml:space="preserve">     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a=13;</w:t>
      </w:r>
      <w:r>
        <w:rPr>
          <w:rFonts w:ascii="微软雅黑" w:hAnsi="微软雅黑" w:cs="微软雅黑" w:hint="eastAsia"/>
          <w:szCs w:val="21"/>
        </w:rPr>
        <w:tab/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 xml:space="preserve">fn();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 xml:space="preserve">(a);  </w:t>
      </w:r>
    </w:p>
    <w:p w:rsidR="005F2532" w:rsidRDefault="005F2532" w:rsidP="005F2532">
      <w:pPr>
        <w:ind w:firstLine="42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输出的三次分别是多少</w:t>
      </w:r>
    </w:p>
    <w:p w:rsidR="005F2532" w:rsidRDefault="005F2532" w:rsidP="005F2532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JS代码运行之前，首先全局预解释：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a只声明，fn声明加定义；</w:t>
      </w:r>
    </w:p>
    <w:p w:rsidR="005F2532" w:rsidRDefault="005F2532" w:rsidP="005F2532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代码自上而下执行是。输出a 还未赋值 只是提前声明，所以 输出的是undefined，</w:t>
      </w:r>
    </w:p>
    <w:p w:rsidR="005F2532" w:rsidRDefault="005F2532" w:rsidP="005F2532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因为fn代码运行之前已经定义，所以直接跳过定义部分，当fn（）运行时形成一个私有作用域，</w:t>
      </w:r>
    </w:p>
    <w:p w:rsidR="005F2532" w:rsidRDefault="005F2532" w:rsidP="005F2532">
      <w:pPr>
        <w:ind w:left="78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无形参所以不用赋值，预解释-&gt;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a提前声明 则为私有变量不受外界干扰；代码执行输出a时，此时私有变量a并未赋值，a只是声明。所以输出undefined；</w:t>
      </w:r>
    </w:p>
    <w:p w:rsidR="005F2532" w:rsidRDefault="005F2532" w:rsidP="005F2532">
      <w:pPr>
        <w:widowControl w:val="0"/>
        <w:numPr>
          <w:ilvl w:val="0"/>
          <w:numId w:val="8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最后一次在全局输出a时，全局变量的a已赋值为12，所以输出12</w:t>
      </w:r>
    </w:p>
    <w:p w:rsidR="005F2532" w:rsidRDefault="005F2532" w:rsidP="005F2532">
      <w:pPr>
        <w:ind w:left="78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选择B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A、undefined  12 13             B、undefined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12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C、undefined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13         D、有程序报错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widowControl w:val="0"/>
        <w:numPr>
          <w:ilvl w:val="0"/>
          <w:numId w:val="6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 xml:space="preserve">(a);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a=12;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function fn(){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r>
        <w:rPr>
          <w:rFonts w:ascii="微软雅黑" w:hAnsi="微软雅黑" w:cs="微软雅黑" w:hint="eastAsia"/>
          <w:szCs w:val="21"/>
        </w:rPr>
        <w:tab/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(a);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     </w:t>
      </w:r>
      <w:r>
        <w:rPr>
          <w:rFonts w:ascii="微软雅黑" w:hAnsi="微软雅黑" w:cs="微软雅黑" w:hint="eastAsia"/>
          <w:szCs w:val="21"/>
        </w:rPr>
        <w:t>a=13;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fn();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 xml:space="preserve">(a); </w:t>
      </w:r>
    </w:p>
    <w:p w:rsidR="005F2532" w:rsidRDefault="005F2532" w:rsidP="005F2532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JS代码运行之前，首先全局预解释：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a只声明，fn声明加定义；</w:t>
      </w:r>
    </w:p>
    <w:p w:rsidR="005F2532" w:rsidRDefault="005F2532" w:rsidP="005F2532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代码自上而下执行是。在全局输出的a 还未赋值 只是提前声明，所以 输出的是undefined，</w:t>
      </w:r>
    </w:p>
    <w:p w:rsidR="005F2532" w:rsidRDefault="005F2532" w:rsidP="005F2532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当fn（）执行时，形成的私有作用域时无形参，也无声明变量，代码执行 输出a时由于无私有变量则向上一级查找，在上一级window中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 =12，所以此时会输出12；</w:t>
      </w:r>
    </w:p>
    <w:p w:rsidR="005F2532" w:rsidRDefault="005F2532" w:rsidP="005F2532">
      <w:pPr>
        <w:widowControl w:val="0"/>
        <w:numPr>
          <w:ilvl w:val="0"/>
          <w:numId w:val="9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代码继续执行时遇到a=13，由于也不是私有变量，依然像上一级查找变量 在window中找到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a=12；</w:t>
      </w:r>
    </w:p>
    <w:p w:rsidR="005F2532" w:rsidRDefault="005F2532" w:rsidP="005F2532">
      <w:pPr>
        <w:ind w:left="42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便把全局变量的a的值修改为13；最后在全局输出的a便会为13；</w:t>
      </w:r>
    </w:p>
    <w:p w:rsidR="005F2532" w:rsidRPr="0001068C" w:rsidRDefault="005F2532" w:rsidP="005F2532">
      <w:pPr>
        <w:ind w:left="42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所以选择A；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 xml:space="preserve">A、undefined  12 13 </w:t>
      </w:r>
      <w:r>
        <w:rPr>
          <w:rFonts w:ascii="微软雅黑" w:hAnsi="微软雅黑" w:cs="微软雅黑" w:hint="eastAsia"/>
          <w:color w:val="FF0000"/>
          <w:szCs w:val="21"/>
        </w:rPr>
        <w:t xml:space="preserve">   </w:t>
      </w:r>
      <w:r>
        <w:rPr>
          <w:rFonts w:ascii="微软雅黑" w:hAnsi="微软雅黑" w:cs="微软雅黑" w:hint="eastAsia"/>
          <w:szCs w:val="21"/>
        </w:rPr>
        <w:t xml:space="preserve">         B、undefined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12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C、undefined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13         D、有程序报错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(a);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 </w:t>
      </w:r>
      <w:r>
        <w:rPr>
          <w:rFonts w:ascii="微软雅黑" w:hAnsi="微软雅黑" w:cs="微软雅黑" w:hint="eastAsia"/>
          <w:szCs w:val="21"/>
        </w:rPr>
        <w:t>a=12;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function fn(){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r>
        <w:rPr>
          <w:rFonts w:ascii="微软雅黑" w:hAnsi="微软雅黑" w:cs="微软雅黑" w:hint="eastAsia"/>
          <w:szCs w:val="21"/>
        </w:rPr>
        <w:tab/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(a);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r>
        <w:rPr>
          <w:rFonts w:ascii="微软雅黑" w:hAnsi="微软雅黑" w:cs="微软雅黑" w:hint="eastAsia"/>
          <w:szCs w:val="21"/>
        </w:rPr>
        <w:tab/>
        <w:t>a=13;</w:t>
      </w:r>
      <w:r>
        <w:rPr>
          <w:rFonts w:ascii="微软雅黑" w:hAnsi="微软雅黑" w:cs="微软雅黑" w:hint="eastAsia"/>
          <w:szCs w:val="21"/>
        </w:rPr>
        <w:tab/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>fn();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(a);  输出的三次分别是多少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当代码在第一次执行输出a时；由于输出的a只是全局的一个属性名并不是变量，所以在全局不用参加预解释，也就不会声明，当执行时便会报错，a  is not defined，报错后代码也不会往下执行了；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  <w:highlight w:val="yellow"/>
        </w:rPr>
      </w:pPr>
      <w:r>
        <w:rPr>
          <w:rFonts w:ascii="微软雅黑" w:hAnsi="微软雅黑" w:cs="微软雅黑" w:hint="eastAsia"/>
          <w:szCs w:val="21"/>
        </w:rPr>
        <w:t>选择D.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A、undefined  12 13             B、undefined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12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C、undefined </w:t>
      </w:r>
      <w:proofErr w:type="spellStart"/>
      <w:r>
        <w:rPr>
          <w:rFonts w:ascii="微软雅黑" w:hAnsi="微软雅黑" w:cs="微软雅黑" w:hint="eastAsia"/>
          <w:szCs w:val="21"/>
        </w:rPr>
        <w:t>undefined</w:t>
      </w:r>
      <w:proofErr w:type="spellEnd"/>
      <w:r>
        <w:rPr>
          <w:rFonts w:ascii="微软雅黑" w:hAnsi="微软雅黑" w:cs="微软雅黑" w:hint="eastAsia"/>
          <w:szCs w:val="21"/>
        </w:rPr>
        <w:t xml:space="preserve"> 13         D、有程序报错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</w:t>
      </w:r>
    </w:p>
    <w:p w:rsidR="005F2532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=1; </w:t>
      </w:r>
      <w:r>
        <w:rPr>
          <w:rFonts w:ascii="微软雅黑" w:hAnsi="微软雅黑" w:cs="微软雅黑" w:hint="eastAsia"/>
          <w:szCs w:val="21"/>
        </w:rPr>
        <w:br/>
        <w:t xml:space="preserve">   function bar(){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if(!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 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=10;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}</w:t>
      </w:r>
      <w:r>
        <w:rPr>
          <w:rFonts w:ascii="微软雅黑" w:hAnsi="微软雅黑" w:cs="微软雅黑" w:hint="eastAsia"/>
          <w:szCs w:val="21"/>
        </w:rPr>
        <w:br/>
        <w:t xml:space="preserve">      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 xml:space="preserve">   }</w:t>
      </w:r>
      <w:r>
        <w:rPr>
          <w:rFonts w:ascii="微软雅黑" w:hAnsi="微软雅黑" w:cs="微软雅黑" w:hint="eastAsia"/>
          <w:szCs w:val="21"/>
        </w:rPr>
        <w:br/>
        <w:t xml:space="preserve">   bar();  输出的结果是多少</w:t>
      </w:r>
    </w:p>
    <w:p w:rsidR="005F2532" w:rsidRDefault="005F2532" w:rsidP="005F2532">
      <w:pPr>
        <w:widowControl w:val="0"/>
        <w:numPr>
          <w:ilvl w:val="0"/>
          <w:numId w:val="10"/>
        </w:numPr>
        <w:adjustRightInd/>
        <w:snapToGrid/>
        <w:spacing w:after="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首先全局进行预解释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声明，函数bar声明加定义；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代码自上而下执行时，给全局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赋值为1，跳过bar已定义部分，然后bar（）执行时，形成一个私有作用域，由于不管if条件是否成立都要先进行预解释，在bar 执行时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 先进行预解释，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为函数的私有变量，</w:t>
      </w:r>
    </w:p>
    <w:p w:rsidR="005F2532" w:rsidRDefault="005F2532" w:rsidP="005F2532">
      <w:pPr>
        <w:widowControl w:val="0"/>
        <w:numPr>
          <w:ilvl w:val="0"/>
          <w:numId w:val="10"/>
        </w:numPr>
        <w:adjustRightInd/>
        <w:snapToGrid/>
        <w:spacing w:after="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在if条件中，</w:t>
      </w:r>
      <w:proofErr w:type="spellStart"/>
      <w:r>
        <w:rPr>
          <w:rFonts w:ascii="微软雅黑" w:hAnsi="微软雅黑" w:cs="微软雅黑"/>
          <w:szCs w:val="21"/>
        </w:rPr>
        <w:t>F</w:t>
      </w:r>
      <w:r>
        <w:rPr>
          <w:rFonts w:ascii="微软雅黑" w:hAnsi="微软雅黑" w:cs="微软雅黑" w:hint="eastAsia"/>
          <w:szCs w:val="21"/>
        </w:rPr>
        <w:t>oo</w:t>
      </w:r>
      <w:proofErr w:type="spellEnd"/>
      <w:r>
        <w:rPr>
          <w:rFonts w:ascii="微软雅黑" w:hAnsi="微软雅黑" w:cs="微软雅黑" w:hint="eastAsia"/>
          <w:szCs w:val="21"/>
        </w:rPr>
        <w:t>转化为</w:t>
      </w:r>
      <w:proofErr w:type="spellStart"/>
      <w:r>
        <w:rPr>
          <w:rFonts w:ascii="微软雅黑" w:hAnsi="微软雅黑" w:cs="微软雅黑" w:hint="eastAsia"/>
          <w:szCs w:val="21"/>
        </w:rPr>
        <w:t>boolean</w:t>
      </w:r>
      <w:proofErr w:type="spellEnd"/>
      <w:r>
        <w:rPr>
          <w:rFonts w:ascii="微软雅黑" w:hAnsi="微软雅黑" w:cs="微软雅黑" w:hint="eastAsia"/>
          <w:szCs w:val="21"/>
        </w:rPr>
        <w:t>类型并取反，由于判断是的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预解释时只声明，并未定义，故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为undefined，</w:t>
      </w:r>
      <w:r>
        <w:rPr>
          <w:rFonts w:ascii="微软雅黑" w:hAnsi="微软雅黑" w:cs="微软雅黑"/>
          <w:szCs w:val="21"/>
        </w:rPr>
        <w:t>U</w:t>
      </w:r>
      <w:r>
        <w:rPr>
          <w:rFonts w:ascii="微软雅黑" w:hAnsi="微软雅黑" w:cs="微软雅黑" w:hint="eastAsia"/>
          <w:szCs w:val="21"/>
        </w:rPr>
        <w:t>ndefined在</w:t>
      </w:r>
      <w:proofErr w:type="spellStart"/>
      <w:r>
        <w:rPr>
          <w:rFonts w:ascii="微软雅黑" w:hAnsi="微软雅黑" w:cs="微软雅黑" w:hint="eastAsia"/>
          <w:szCs w:val="21"/>
        </w:rPr>
        <w:t>boolean</w:t>
      </w:r>
      <w:proofErr w:type="spellEnd"/>
      <w:r>
        <w:rPr>
          <w:rFonts w:ascii="微软雅黑" w:hAnsi="微软雅黑" w:cs="微软雅黑" w:hint="eastAsia"/>
          <w:szCs w:val="21"/>
        </w:rPr>
        <w:t>转化中为false，取反后为true，所以条件成立便给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赋值为10，</w:t>
      </w:r>
    </w:p>
    <w:p w:rsidR="005F2532" w:rsidRPr="0005037B" w:rsidRDefault="005F2532" w:rsidP="005F2532">
      <w:pPr>
        <w:widowControl w:val="0"/>
        <w:numPr>
          <w:ilvl w:val="0"/>
          <w:numId w:val="10"/>
        </w:numPr>
        <w:adjustRightInd/>
        <w:snapToGrid/>
        <w:spacing w:after="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最后在bar私有作用域中输出的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，为bar私有变量</w:t>
      </w:r>
      <w:r w:rsidRPr="0005037B">
        <w:rPr>
          <w:rFonts w:ascii="微软雅黑" w:hAnsi="微软雅黑" w:cs="微软雅黑" w:hint="eastAsia"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>便会输出10；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选择B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A、1     B、10 </w:t>
      </w:r>
      <w:r>
        <w:rPr>
          <w:rFonts w:ascii="微软雅黑" w:hAnsi="微软雅黑" w:cs="微软雅黑" w:hint="eastAsia"/>
          <w:color w:val="FF0000"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 xml:space="preserve">   C、undefined    D、报错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n=0; </w:t>
      </w:r>
    </w:p>
    <w:p w:rsidR="005F2532" w:rsidRDefault="005F2532" w:rsidP="005F2532">
      <w:pPr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function a(){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 xml:space="preserve">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n=10;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 xml:space="preserve">  function b(){</w:t>
      </w:r>
    </w:p>
    <w:p w:rsidR="005F2532" w:rsidRDefault="005F2532" w:rsidP="005F2532">
      <w:pPr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ab/>
      </w:r>
      <w:r>
        <w:rPr>
          <w:rFonts w:ascii="微软雅黑" w:hAnsi="微软雅黑" w:cs="微软雅黑" w:hint="eastAsia"/>
          <w:szCs w:val="21"/>
        </w:rPr>
        <w:tab/>
        <w:t xml:space="preserve">  n++;</w:t>
      </w:r>
      <w:r>
        <w:rPr>
          <w:rFonts w:ascii="微软雅黑" w:hAnsi="微软雅黑" w:cs="微软雅黑" w:hint="eastAsia"/>
          <w:color w:val="0000FF"/>
          <w:szCs w:val="21"/>
        </w:rPr>
        <w:t xml:space="preserve">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color w:val="0000FF"/>
          <w:szCs w:val="21"/>
        </w:rPr>
        <w:t xml:space="preserve">          </w:t>
      </w:r>
      <w:r>
        <w:rPr>
          <w:rFonts w:ascii="微软雅黑" w:hAnsi="微软雅黑" w:cs="微软雅黑" w:hint="eastAsia"/>
          <w:szCs w:val="21"/>
        </w:rPr>
        <w:t xml:space="preserve">alert(n);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 xml:space="preserve">  b();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   </w:t>
      </w:r>
      <w:r>
        <w:rPr>
          <w:rFonts w:ascii="微软雅黑" w:hAnsi="微软雅黑" w:cs="微软雅黑" w:hint="eastAsia"/>
          <w:szCs w:val="21"/>
        </w:rPr>
        <w:t xml:space="preserve">return b;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c=a();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lastRenderedPageBreak/>
        <w:t xml:space="preserve">   </w:t>
      </w:r>
      <w:r>
        <w:rPr>
          <w:rFonts w:ascii="微软雅黑" w:hAnsi="微软雅黑" w:cs="微软雅黑" w:hint="eastAsia"/>
          <w:szCs w:val="21"/>
        </w:rPr>
        <w:t xml:space="preserve">c();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 xml:space="preserve">   </w:t>
      </w:r>
      <w:r>
        <w:rPr>
          <w:rFonts w:ascii="微软雅黑" w:hAnsi="微软雅黑" w:cs="微软雅黑" w:hint="eastAsia"/>
          <w:szCs w:val="21"/>
        </w:rPr>
        <w:t>alert(n);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弹出三次的结果分别是什么？选择C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全局预解释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n 和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c 只声明 ，函数a声明加定义，从上到下执行，全局n赋值为0；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函数a定义部分跳过，a()执行返回结果变量c接收，函数a先执行形成一个私有作用域，无形参，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预解释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n，函数b ，代码开始执行，私有变量n赋值为10，函数b定义部分跳过，b()执行，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b又形成一个私有作用域，无形参，无私有变量，执行到n++在上一级查找到变量n=10，n++=11；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再alert（n）-&gt;11.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最后return b;把b的空间地址返回到外面并赋给全局变量c（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c=a（））；c()执行，也就是函数b在执行一次，又形成一个私有作用域，无形参，无私有变量 ，根据它在哪定义的找到上一级，此时的n在上次a（）执行完一次后，n的值为11；在次n++后也就是12，再次alert（n）-&gt;12；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最后全局中alert（n）和函数里没有半毛钱关系，输出的已赋值完的全局变量n-&gt;0</w:t>
      </w:r>
    </w:p>
    <w:p w:rsidR="005F2532" w:rsidRPr="006B3EEB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选择C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A、1 </w:t>
      </w:r>
      <w:proofErr w:type="spellStart"/>
      <w:r>
        <w:rPr>
          <w:rFonts w:ascii="微软雅黑" w:hAnsi="微软雅黑" w:cs="微软雅黑" w:hint="eastAsia"/>
          <w:szCs w:val="21"/>
        </w:rPr>
        <w:t>1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1</w:t>
      </w:r>
      <w:proofErr w:type="spellEnd"/>
      <w:r>
        <w:rPr>
          <w:rFonts w:ascii="微软雅黑" w:hAnsi="微软雅黑" w:cs="微软雅黑" w:hint="eastAsia"/>
          <w:szCs w:val="21"/>
        </w:rPr>
        <w:t xml:space="preserve">   B、11 </w:t>
      </w:r>
      <w:proofErr w:type="spellStart"/>
      <w:r>
        <w:rPr>
          <w:rFonts w:ascii="微软雅黑" w:hAnsi="微软雅黑" w:cs="微软雅黑" w:hint="eastAsia"/>
          <w:szCs w:val="21"/>
        </w:rPr>
        <w:t>11</w:t>
      </w:r>
      <w:proofErr w:type="spellEnd"/>
      <w:r>
        <w:rPr>
          <w:rFonts w:ascii="微软雅黑" w:hAnsi="微软雅黑" w:cs="微软雅黑" w:hint="eastAsia"/>
          <w:szCs w:val="21"/>
        </w:rPr>
        <w:t xml:space="preserve"> 0  C、11 12 0  D、11 12 </w:t>
      </w:r>
      <w:proofErr w:type="spellStart"/>
      <w:r>
        <w:rPr>
          <w:rFonts w:ascii="微软雅黑" w:hAnsi="微软雅黑" w:cs="微软雅黑" w:hint="eastAsia"/>
          <w:szCs w:val="21"/>
        </w:rPr>
        <w:t>12</w:t>
      </w:r>
      <w:proofErr w:type="spellEnd"/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a=10,b=11,c=12;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function test(a){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 a=1;var b=2;c=3;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}</w:t>
      </w:r>
    </w:p>
    <w:p w:rsidR="005F2532" w:rsidRDefault="005F2532" w:rsidP="005F2532">
      <w:pPr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test(10);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color w:val="0000FF"/>
          <w:szCs w:val="21"/>
        </w:rPr>
        <w:t xml:space="preserve">   </w:t>
      </w:r>
      <w:r>
        <w:rPr>
          <w:rFonts w:ascii="微软雅黑" w:hAnsi="微软雅黑" w:cs="微软雅黑" w:hint="eastAsia"/>
          <w:szCs w:val="21"/>
        </w:rPr>
        <w:t>alert(a);  alert(b);   alert(c);    弹出的三个值分别是多少？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选择D;</w:t>
      </w:r>
    </w:p>
    <w:p w:rsidR="005F2532" w:rsidRDefault="005F2532" w:rsidP="005F2532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全局预解释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a为全局变量，函数test 声明加定义；b，c只是全局的属性名不预解释，</w:t>
      </w:r>
    </w:p>
    <w:p w:rsidR="005F2532" w:rsidRDefault="005F2532" w:rsidP="005F2532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代码自上而下执行，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a=10；设置个b，c两个属性名分别赋值b=10，c=12；</w:t>
      </w:r>
    </w:p>
    <w:p w:rsidR="005F2532" w:rsidRDefault="005F2532" w:rsidP="005F2532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跳过test定义部分，test()，test执行 形成一个私有作用域，有形参a并赋值为10，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b进行预解释-两个私有变量a，b。</w:t>
      </w:r>
    </w:p>
    <w:p w:rsidR="005F2532" w:rsidRDefault="005F2532" w:rsidP="005F2532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函数代码执行把形参a值修改为1；私有变量b赋值为2，c不是形参也不是私有变量，上一级查找也不是全局变量，最后找到全局属性c并把属性c的值修改为3；</w:t>
      </w:r>
    </w:p>
    <w:p w:rsidR="005F2532" w:rsidRPr="00CE6FF7" w:rsidRDefault="005F2532" w:rsidP="005F2532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/>
          <w:szCs w:val="21"/>
        </w:rPr>
        <w:t>T</w:t>
      </w:r>
      <w:r>
        <w:rPr>
          <w:rFonts w:ascii="微软雅黑" w:hAnsi="微软雅黑" w:cs="微软雅黑" w:hint="eastAsia"/>
          <w:szCs w:val="21"/>
        </w:rPr>
        <w:t>est （）中并没有返回值，所以alert(a)为全局变量输出-&gt;10;  alert(b)全局属性-&gt;11;   alert(c)全局属性值在函数中修改为3所以输出-&gt;3;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A、1 11 3   B、10 11 12  C、1 2 3   D、10 11 3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if(!("a" in window)){</w:t>
      </w:r>
    </w:p>
    <w:p w:rsidR="005F2532" w:rsidRPr="00CE6FF7" w:rsidRDefault="005F2532" w:rsidP="005F2532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a=1;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alert(a);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选择B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分析：首先不管if条件是否成立都要先进行预解释，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 提前声明，为全局变量 ，所有全局变量都属于window，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所以“a”in window 为true，！取反false，if条件不成立也就不给变量a赋值为1；所以alert  a为默认值</w:t>
      </w:r>
    </w:p>
    <w:p w:rsidR="005F2532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undefined</w:t>
      </w:r>
    </w:p>
    <w:p w:rsidR="005F2532" w:rsidRPr="007E66B0" w:rsidRDefault="005F2532" w:rsidP="005F2532">
      <w:pPr>
        <w:ind w:left="36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所以选择B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弹出的a的值是？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A、1   B、undefined </w:t>
      </w:r>
      <w:r>
        <w:rPr>
          <w:rFonts w:ascii="微软雅黑" w:hAnsi="微软雅黑" w:cs="微软雅黑" w:hint="eastAsia"/>
          <w:color w:val="FF0000"/>
          <w:szCs w:val="21"/>
        </w:rPr>
        <w:t xml:space="preserve">  </w:t>
      </w:r>
      <w:r>
        <w:rPr>
          <w:rFonts w:ascii="微软雅黑" w:hAnsi="微软雅黑" w:cs="微软雅黑" w:hint="eastAsia"/>
          <w:szCs w:val="21"/>
        </w:rPr>
        <w:t>C、报错   D、以上答案都不对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8、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a=4;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function b(</w:t>
      </w:r>
      <w:proofErr w:type="spellStart"/>
      <w:r>
        <w:rPr>
          <w:rFonts w:ascii="微软雅黑" w:hAnsi="微软雅黑" w:cs="微软雅黑" w:hint="eastAsia"/>
          <w:szCs w:val="21"/>
        </w:rPr>
        <w:t>x,y,a</w:t>
      </w:r>
      <w:proofErr w:type="spellEnd"/>
      <w:r>
        <w:rPr>
          <w:rFonts w:ascii="微软雅黑" w:hAnsi="微软雅黑" w:cs="微软雅黑" w:hint="eastAsia"/>
          <w:szCs w:val="21"/>
        </w:rPr>
        <w:t>) {</w:t>
      </w:r>
      <w:r>
        <w:rPr>
          <w:rFonts w:ascii="微软雅黑" w:hAnsi="微软雅黑" w:cs="微软雅黑" w:hint="eastAsia"/>
          <w:szCs w:val="21"/>
        </w:rPr>
        <w:tab/>
        <w:t xml:space="preserve">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 alert(a);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 arguments[2]=10;      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 alert(a);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}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a=b(1,2,3);   alert(a);  三次弹出的结果是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选择D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分析：1.首先全局预解释，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 ，函数b声明加定义；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2.代码执行 全局变量a赋值为4；跳过b定义部分，把函数b执行后的返回值赋给全局属性名a，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3．函数 b执行形成一个私有作用域。形参赋值x=1，y=2，a=3，</w:t>
      </w:r>
      <w:proofErr w:type="spellStart"/>
      <w:r>
        <w:rPr>
          <w:rFonts w:ascii="微软雅黑" w:hAnsi="微软雅黑" w:cs="微软雅黑" w:hint="eastAsia"/>
          <w:szCs w:val="21"/>
        </w:rPr>
        <w:t>xya</w:t>
      </w:r>
      <w:proofErr w:type="spellEnd"/>
      <w:r>
        <w:rPr>
          <w:rFonts w:ascii="微软雅黑" w:hAnsi="微软雅黑" w:cs="微软雅黑" w:hint="eastAsia"/>
          <w:szCs w:val="21"/>
        </w:rPr>
        <w:t>为私有变量，无预解释，代码执行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alert（a）此时输出的-&gt;3,</w:t>
      </w:r>
      <w:r w:rsidRPr="0048495C">
        <w:rPr>
          <w:rFonts w:ascii="微软雅黑" w:hAnsi="微软雅黑" w:cs="微软雅黑" w:hint="eastAsia"/>
          <w:szCs w:val="21"/>
        </w:rPr>
        <w:t xml:space="preserve"> </w:t>
      </w:r>
      <w:r>
        <w:rPr>
          <w:rFonts w:ascii="微软雅黑" w:hAnsi="微软雅黑" w:cs="微软雅黑" w:hint="eastAsia"/>
          <w:szCs w:val="21"/>
        </w:rPr>
        <w:t>arguments[2]=10是把接收参数结合吧索引为2的值修改为10，私有变量a的值为10;再一次alert（a）-&gt;输出的是10；函数执行完 但并没有return返回值 ，test立即销毁；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a=b（1,2,3）指的是上面全局变量a把值修改为函数b的返回值，因为a既是全局变量也是全局属性名， </w:t>
      </w:r>
    </w:p>
    <w:p w:rsidR="005F2532" w:rsidRDefault="005F2532" w:rsidP="005F2532">
      <w:pPr>
        <w:widowControl w:val="0"/>
        <w:numPr>
          <w:ilvl w:val="0"/>
          <w:numId w:val="11"/>
        </w:numPr>
        <w:adjustRightInd/>
        <w:snapToGrid/>
        <w:spacing w:after="0"/>
        <w:jc w:val="both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但函数test并没有返回值所以alert（a）-&gt;undefined;</w:t>
      </w:r>
    </w:p>
    <w:p w:rsidR="005F2532" w:rsidRPr="0048495C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rPr>
          <w:rFonts w:ascii="微软雅黑" w:hAnsi="微软雅黑" w:cs="微软雅黑" w:hint="eastAsia"/>
          <w:color w:val="FF0000"/>
          <w:szCs w:val="21"/>
          <w:highlight w:val="yellow"/>
        </w:rPr>
      </w:pPr>
      <w:r>
        <w:rPr>
          <w:rFonts w:ascii="微软雅黑" w:hAnsi="微软雅黑" w:cs="微软雅黑" w:hint="eastAsia"/>
          <w:szCs w:val="21"/>
        </w:rPr>
        <w:t xml:space="preserve">A、3  </w:t>
      </w:r>
      <w:proofErr w:type="spellStart"/>
      <w:r>
        <w:rPr>
          <w:rFonts w:ascii="微软雅黑" w:hAnsi="微软雅黑" w:cs="微软雅黑" w:hint="eastAsia"/>
          <w:szCs w:val="21"/>
        </w:rPr>
        <w:t>3</w:t>
      </w:r>
      <w:proofErr w:type="spellEnd"/>
      <w:r>
        <w:rPr>
          <w:rFonts w:ascii="微软雅黑" w:hAnsi="微软雅黑" w:cs="微软雅黑" w:hint="eastAsia"/>
          <w:szCs w:val="21"/>
        </w:rPr>
        <w:t xml:space="preserve">  4   B、3  10  4   C、3  10  </w:t>
      </w:r>
      <w:proofErr w:type="spellStart"/>
      <w:r>
        <w:rPr>
          <w:rFonts w:ascii="微软雅黑" w:hAnsi="微软雅黑" w:cs="微软雅黑" w:hint="eastAsia"/>
          <w:szCs w:val="21"/>
        </w:rPr>
        <w:t>10</w:t>
      </w:r>
      <w:proofErr w:type="spellEnd"/>
      <w:r>
        <w:rPr>
          <w:rFonts w:ascii="微软雅黑" w:hAnsi="微软雅黑" w:cs="微软雅黑" w:hint="eastAsia"/>
          <w:szCs w:val="21"/>
        </w:rPr>
        <w:t xml:space="preserve">   D、3  10  undefined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9、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='hello';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(function(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){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=</w:t>
      </w:r>
      <w:proofErr w:type="spellStart"/>
      <w:r>
        <w:rPr>
          <w:rFonts w:ascii="微软雅黑" w:hAnsi="微软雅黑" w:cs="微软雅黑" w:hint="eastAsia"/>
          <w:szCs w:val="21"/>
        </w:rPr>
        <w:t>foo||'world</w:t>
      </w:r>
      <w:proofErr w:type="spellEnd"/>
      <w:r>
        <w:rPr>
          <w:rFonts w:ascii="微软雅黑" w:hAnsi="微软雅黑" w:cs="微软雅黑" w:hint="eastAsia"/>
          <w:szCs w:val="21"/>
        </w:rPr>
        <w:t>';</w:t>
      </w:r>
    </w:p>
    <w:p w:rsidR="005F2532" w:rsidRDefault="005F2532" w:rsidP="005F2532">
      <w:pPr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 xml:space="preserve">     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})(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</w:t>
      </w:r>
      <w:proofErr w:type="spellStart"/>
      <w:r>
        <w:rPr>
          <w:rFonts w:ascii="微软雅黑" w:hAnsi="微软雅黑" w:cs="微软雅黑" w:hint="eastAsia"/>
          <w:szCs w:val="21"/>
        </w:rPr>
        <w:t>console.log</w:t>
      </w:r>
      <w:proofErr w:type="spellEnd"/>
      <w:r>
        <w:rPr>
          <w:rFonts w:ascii="微软雅黑" w:hAnsi="微软雅黑" w:cs="微软雅黑" w:hint="eastAsia"/>
          <w:szCs w:val="21"/>
        </w:rPr>
        <w:t>(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); 三次分别输出什么？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选择A，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1.全局预解释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；代码执行 全局变量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赋值为字符串‘hello’，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2.自定义函数自执行；形成一个私有作用域，形参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赋值为字符串‘hello’，预解释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；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代码执行第一次输出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-&gt;给形参赋的-hello；给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这个私有变量赋值-&gt;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=</w:t>
      </w:r>
      <w:proofErr w:type="spellStart"/>
      <w:r>
        <w:rPr>
          <w:rFonts w:ascii="微软雅黑" w:hAnsi="微软雅黑" w:cs="微软雅黑" w:hint="eastAsia"/>
          <w:szCs w:val="21"/>
        </w:rPr>
        <w:t>foo||'world</w:t>
      </w:r>
      <w:proofErr w:type="spellEnd"/>
      <w:r>
        <w:rPr>
          <w:rFonts w:ascii="微软雅黑" w:hAnsi="微软雅黑" w:cs="微软雅黑" w:hint="eastAsia"/>
          <w:szCs w:val="21"/>
        </w:rPr>
        <w:t>';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(如果形参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的值不是undefined就把形参的值的给声明的私有变量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，否则就把world的这个字符串赋给声明的私有变量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 xml:space="preserve">)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3.第二次输出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也就是刚赋值完的私有变量的值也就是-&gt;hello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4.第三次全局输出和闭包没有关系，输出的是全局变量</w:t>
      </w:r>
      <w:proofErr w:type="spellStart"/>
      <w:r>
        <w:rPr>
          <w:rFonts w:ascii="微软雅黑" w:hAnsi="微软雅黑" w:cs="微软雅黑" w:hint="eastAsia"/>
          <w:szCs w:val="21"/>
        </w:rPr>
        <w:t>foo</w:t>
      </w:r>
      <w:proofErr w:type="spellEnd"/>
      <w:r>
        <w:rPr>
          <w:rFonts w:ascii="微软雅黑" w:hAnsi="微软雅黑" w:cs="微软雅黑" w:hint="eastAsia"/>
          <w:szCs w:val="21"/>
        </w:rPr>
        <w:t>的值-&gt;hello</w:t>
      </w:r>
    </w:p>
    <w:p w:rsidR="005F2532" w:rsidRPr="002E3FBF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三次输出的都是hello；选择A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A、hello </w:t>
      </w:r>
      <w:proofErr w:type="spellStart"/>
      <w:r>
        <w:rPr>
          <w:rFonts w:ascii="微软雅黑" w:hAnsi="微软雅黑" w:cs="微软雅黑" w:hint="eastAsia"/>
          <w:szCs w:val="21"/>
        </w:rPr>
        <w:t>hello</w:t>
      </w:r>
      <w:proofErr w:type="spellEnd"/>
      <w:r>
        <w:rPr>
          <w:rFonts w:ascii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szCs w:val="21"/>
        </w:rPr>
        <w:t>hello</w:t>
      </w:r>
      <w:proofErr w:type="spellEnd"/>
      <w:r>
        <w:rPr>
          <w:rFonts w:ascii="微软雅黑" w:hAnsi="微软雅黑" w:cs="微软雅黑" w:hint="eastAsia"/>
          <w:szCs w:val="21"/>
        </w:rPr>
        <w:t xml:space="preserve">   B、undefined world  hello   C、hello world </w:t>
      </w:r>
      <w:proofErr w:type="spellStart"/>
      <w:r>
        <w:rPr>
          <w:rFonts w:ascii="微软雅黑" w:hAnsi="微软雅黑" w:cs="微软雅黑" w:hint="eastAsia"/>
          <w:szCs w:val="21"/>
        </w:rPr>
        <w:t>world</w:t>
      </w:r>
      <w:proofErr w:type="spellEnd"/>
      <w:r>
        <w:rPr>
          <w:rFonts w:ascii="微软雅黑" w:hAnsi="微软雅黑" w:cs="微软雅黑" w:hint="eastAsia"/>
          <w:szCs w:val="21"/>
        </w:rPr>
        <w:t xml:space="preserve">   D、以上答案都不正确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10、</w:t>
      </w: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a=9; </w:t>
      </w:r>
    </w:p>
    <w:p w:rsidR="005F2532" w:rsidRDefault="005F2532" w:rsidP="005F2532">
      <w:pPr>
        <w:ind w:firstLineChars="200" w:firstLine="440"/>
        <w:rPr>
          <w:rFonts w:ascii="微软雅黑" w:hAnsi="微软雅黑" w:cs="微软雅黑" w:hint="eastAsia"/>
          <w:color w:val="0000FF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function fn(){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ab/>
        <w:t xml:space="preserve">   a=0; </w:t>
      </w:r>
      <w:r>
        <w:rPr>
          <w:rFonts w:ascii="微软雅黑" w:hAnsi="微软雅黑" w:cs="微软雅黑" w:hint="eastAsia"/>
          <w:szCs w:val="21"/>
        </w:rPr>
        <w:tab/>
        <w:t xml:space="preserve"> -&gt;不是私有变量到上一级找到全局变量a，并把a的值改为0； 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   return function(b){ return </w:t>
      </w:r>
      <w:proofErr w:type="spellStart"/>
      <w:r>
        <w:rPr>
          <w:rFonts w:ascii="微软雅黑" w:hAnsi="微软雅黑" w:cs="微软雅黑" w:hint="eastAsia"/>
          <w:szCs w:val="21"/>
        </w:rPr>
        <w:t>b+a</w:t>
      </w:r>
      <w:proofErr w:type="spellEnd"/>
      <w:r>
        <w:rPr>
          <w:rFonts w:ascii="微软雅黑" w:hAnsi="微软雅黑" w:cs="微软雅黑" w:hint="eastAsia"/>
          <w:szCs w:val="21"/>
        </w:rPr>
        <w:t xml:space="preserve">++; }     -&gt;a++ a和b先运算，运算完后a自身加1； 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   }            -&gt;return把这个小函数当做值返回给fn（）</w:t>
      </w:r>
    </w:p>
    <w:p w:rsidR="005F2532" w:rsidRDefault="005F2532" w:rsidP="005F2532">
      <w:pPr>
        <w:ind w:firstLineChars="200" w:firstLine="440"/>
        <w:rPr>
          <w:rFonts w:ascii="微软雅黑" w:hAnsi="微软雅黑" w:cs="微软雅黑" w:hint="eastAsia"/>
          <w:color w:val="0000FF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f=fn()        -&gt;把这个小函数空间地址赋给f</w:t>
      </w:r>
    </w:p>
    <w:p w:rsidR="005F2532" w:rsidRDefault="005F2532" w:rsidP="005F2532">
      <w:pPr>
        <w:ind w:firstLine="420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m=f(5);alert(m);     -&gt;全局变量m接收小函数执行后返回值；f传进去一个5赋值给形参b，</w:t>
      </w:r>
      <w:proofErr w:type="spellStart"/>
      <w:r>
        <w:rPr>
          <w:rFonts w:ascii="微软雅黑" w:hAnsi="微软雅黑" w:cs="微软雅黑" w:hint="eastAsia"/>
          <w:szCs w:val="21"/>
        </w:rPr>
        <w:t>b+a</w:t>
      </w:r>
      <w:proofErr w:type="spellEnd"/>
      <w:r>
        <w:rPr>
          <w:rFonts w:ascii="微软雅黑" w:hAnsi="微软雅黑" w:cs="微软雅黑" w:hint="eastAsia"/>
          <w:szCs w:val="21"/>
        </w:rPr>
        <w:t>++-&gt;</w:t>
      </w:r>
    </w:p>
    <w:p w:rsidR="005F2532" w:rsidRDefault="005F2532" w:rsidP="005F2532">
      <w:pPr>
        <w:ind w:firstLineChars="1600" w:firstLine="352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结果为5，并赋值给m这个变量。输出m-&gt;5</w:t>
      </w:r>
    </w:p>
    <w:p w:rsidR="005F2532" w:rsidRDefault="005F2532" w:rsidP="005F2532">
      <w:pPr>
        <w:ind w:firstLineChars="1600" w:firstLine="352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lastRenderedPageBreak/>
        <w:t>A0（fn（））栈内存被全局变量f引用所以不销毁，此时a自身加1-&gt;a=1，；</w:t>
      </w:r>
    </w:p>
    <w:p w:rsidR="005F2532" w:rsidRDefault="005F2532" w:rsidP="005F2532">
      <w:pPr>
        <w:ind w:leftChars="200" w:left="3850" w:hangingChars="1550" w:hanging="3410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n=fn()(5);alert(n);       -&gt;fn（）在执行一次 重新开辟一个A1栈内存把返回值赋给全局变量n；此时a找到全局变量a，并把a的值改为0；，然后小函数立即执行在里面也开辟了个空间，形参b赋值为5， </w:t>
      </w:r>
      <w:proofErr w:type="spellStart"/>
      <w:r>
        <w:rPr>
          <w:rFonts w:ascii="微软雅黑" w:hAnsi="微软雅黑" w:cs="微软雅黑" w:hint="eastAsia"/>
          <w:szCs w:val="21"/>
        </w:rPr>
        <w:t>b+a</w:t>
      </w:r>
      <w:proofErr w:type="spellEnd"/>
      <w:r>
        <w:rPr>
          <w:rFonts w:ascii="微软雅黑" w:hAnsi="微软雅黑" w:cs="微软雅黑" w:hint="eastAsia"/>
          <w:szCs w:val="21"/>
        </w:rPr>
        <w:t>++;结果为5，a自身再次加1返回给n-&gt;输出n-&gt;5</w:t>
      </w:r>
    </w:p>
    <w:p w:rsidR="005F2532" w:rsidRDefault="005F2532" w:rsidP="005F2532">
      <w:pPr>
        <w:ind w:leftChars="200" w:left="2970" w:hangingChars="1150" w:hanging="2530"/>
        <w:rPr>
          <w:rFonts w:ascii="微软雅黑" w:hAnsi="微软雅黑" w:cs="微软雅黑" w:hint="eastAsia"/>
          <w:szCs w:val="21"/>
        </w:rPr>
      </w:pPr>
      <w:proofErr w:type="spellStart"/>
      <w:r>
        <w:rPr>
          <w:rFonts w:ascii="微软雅黑" w:hAnsi="微软雅黑" w:cs="微软雅黑" w:hint="eastAsia"/>
          <w:szCs w:val="21"/>
        </w:rPr>
        <w:t>var</w:t>
      </w:r>
      <w:proofErr w:type="spellEnd"/>
      <w:r>
        <w:rPr>
          <w:rFonts w:ascii="微软雅黑" w:hAnsi="微软雅黑" w:cs="微软雅黑" w:hint="eastAsia"/>
          <w:szCs w:val="21"/>
        </w:rPr>
        <w:t xml:space="preserve"> x=f(5);alert(x);   -&gt;小函数f再次执行传进去5，它的上一级依然是A0，此时A0的a的值为上一次执行变为1；     </w:t>
      </w:r>
      <w:proofErr w:type="spellStart"/>
      <w:r>
        <w:rPr>
          <w:rFonts w:ascii="微软雅黑" w:hAnsi="微软雅黑" w:cs="微软雅黑" w:hint="eastAsia"/>
          <w:szCs w:val="21"/>
        </w:rPr>
        <w:t>b+a</w:t>
      </w:r>
      <w:proofErr w:type="spellEnd"/>
      <w:r>
        <w:rPr>
          <w:rFonts w:ascii="微软雅黑" w:hAnsi="微软雅黑" w:cs="微软雅黑" w:hint="eastAsia"/>
          <w:szCs w:val="21"/>
        </w:rPr>
        <w:t>++结果为6，a自身再次加1，返回值赋给全局变量x执行结束；</w:t>
      </w:r>
    </w:p>
    <w:p w:rsidR="005F2532" w:rsidRPr="00F84BD4" w:rsidRDefault="005F2532" w:rsidP="005F2532">
      <w:pPr>
        <w:ind w:leftChars="1350" w:left="2970" w:firstLineChars="50" w:firstLine="110"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alert （x）-&gt;6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alert(a);      -&gt;弹出的四次结果？ 由于小函数最后一次执行结束后a自身加1了两次，所以alert（a）输出 -&gt;2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>选择D</w:t>
      </w:r>
    </w:p>
    <w:p w:rsidR="005F2532" w:rsidRDefault="005F2532" w:rsidP="005F2532">
      <w:pPr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A、6 </w:t>
      </w:r>
      <w:proofErr w:type="spellStart"/>
      <w:r>
        <w:rPr>
          <w:rFonts w:ascii="微软雅黑" w:hAnsi="微软雅黑" w:cs="微软雅黑" w:hint="eastAsia"/>
          <w:szCs w:val="21"/>
        </w:rPr>
        <w:t>6</w:t>
      </w:r>
      <w:proofErr w:type="spellEnd"/>
      <w:r>
        <w:rPr>
          <w:rFonts w:ascii="微软雅黑" w:hAnsi="微软雅黑" w:cs="微软雅黑" w:hint="eastAsia"/>
          <w:szCs w:val="21"/>
        </w:rPr>
        <w:t xml:space="preserve"> 7 2   B、5 6 7 3   C、5 </w:t>
      </w:r>
      <w:proofErr w:type="spellStart"/>
      <w:r>
        <w:rPr>
          <w:rFonts w:ascii="微软雅黑" w:hAnsi="微软雅黑" w:cs="微软雅黑" w:hint="eastAsia"/>
          <w:szCs w:val="21"/>
        </w:rPr>
        <w:t>5</w:t>
      </w:r>
      <w:proofErr w:type="spellEnd"/>
      <w:r>
        <w:rPr>
          <w:rFonts w:ascii="微软雅黑" w:hAnsi="微软雅黑" w:cs="微软雅黑" w:hint="eastAsia"/>
          <w:szCs w:val="21"/>
        </w:rPr>
        <w:t xml:space="preserve"> 6 3   D、以上答案都不正确   </w:t>
      </w:r>
    </w:p>
    <w:p w:rsidR="00202BFC" w:rsidRDefault="00202BFC" w:rsidP="00202BFC">
      <w:pPr>
        <w:pStyle w:val="HTMLChar"/>
        <w:widowControl/>
        <w:snapToGrid w:val="0"/>
        <w:spacing w:line="160" w:lineRule="atLeast"/>
        <w:rPr>
          <w:rFonts w:ascii="微软雅黑" w:eastAsia="微软雅黑" w:hAnsi="微软雅黑" w:cs="微软雅黑" w:hint="default"/>
          <w:b/>
          <w:sz w:val="30"/>
          <w:szCs w:val="30"/>
        </w:rPr>
      </w:pP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三、思考题：</w:t>
      </w:r>
    </w:p>
    <w:p w:rsidR="00202BFC" w:rsidRDefault="00202BFC" w:rsidP="00202BFC">
      <w:pPr>
        <w:widowControl w:val="0"/>
        <w:numPr>
          <w:ilvl w:val="0"/>
          <w:numId w:val="3"/>
        </w:numPr>
        <w:adjustRightInd/>
        <w:spacing w:after="0" w:line="160" w:lineRule="atLeast"/>
        <w:jc w:val="both"/>
        <w:rPr>
          <w:rFonts w:ascii="微软雅黑" w:hAnsi="微软雅黑" w:cs="微软雅黑"/>
          <w:sz w:val="21"/>
          <w:szCs w:val="21"/>
        </w:rPr>
      </w:pPr>
      <w:proofErr w:type="spellStart"/>
      <w:r>
        <w:rPr>
          <w:rFonts w:ascii="微软雅黑" w:hAnsi="微软雅黑" w:cs="微软雅黑" w:hint="eastAsia"/>
          <w:sz w:val="21"/>
          <w:szCs w:val="21"/>
        </w:rPr>
        <w:t>document.parentNode</w:t>
      </w:r>
      <w:proofErr w:type="spellEnd"/>
      <w:r>
        <w:rPr>
          <w:rFonts w:ascii="微软雅黑" w:hAnsi="微软雅黑" w:cs="微软雅黑" w:hint="eastAsia"/>
          <w:sz w:val="21"/>
          <w:szCs w:val="21"/>
        </w:rPr>
        <w:t xml:space="preserve">的值是什么，为什么 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4BACC6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hAnsi="微软雅黑" w:cs="微软雅黑" w:hint="eastAsia"/>
          <w:color w:val="4BACC6"/>
          <w:sz w:val="21"/>
          <w:szCs w:val="21"/>
        </w:rPr>
        <w:t xml:space="preserve"> </w:t>
      </w:r>
      <w:proofErr w:type="spellStart"/>
      <w:r>
        <w:rPr>
          <w:rFonts w:ascii="微软雅黑" w:hAnsi="微软雅黑" w:cs="微软雅黑" w:hint="eastAsia"/>
          <w:color w:val="4BACC6"/>
          <w:sz w:val="21"/>
          <w:szCs w:val="21"/>
        </w:rPr>
        <w:t>document.parentNode</w:t>
      </w:r>
      <w:proofErr w:type="spellEnd"/>
      <w:r>
        <w:rPr>
          <w:rFonts w:ascii="微软雅黑" w:hAnsi="微软雅黑" w:cs="微软雅黑" w:hint="eastAsia"/>
          <w:color w:val="4BACC6"/>
          <w:sz w:val="21"/>
          <w:szCs w:val="21"/>
        </w:rPr>
        <w:t>的值是null，因为document已经是最大的节点，它没有父亲节点</w:t>
      </w:r>
    </w:p>
    <w:p w:rsidR="00202BFC" w:rsidRDefault="00202BFC" w:rsidP="00202BFC">
      <w:pPr>
        <w:widowControl w:val="0"/>
        <w:numPr>
          <w:ilvl w:val="0"/>
          <w:numId w:val="4"/>
        </w:numPr>
        <w:adjustRightInd/>
        <w:spacing w:after="0" w:line="160" w:lineRule="atLeast"/>
        <w:jc w:val="both"/>
        <w:rPr>
          <w:rFonts w:ascii="微软雅黑" w:hAnsi="微软雅黑" w:cs="微软雅黑"/>
          <w:sz w:val="21"/>
          <w:szCs w:val="21"/>
        </w:rPr>
      </w:pPr>
      <w:proofErr w:type="spellStart"/>
      <w:r>
        <w:rPr>
          <w:rFonts w:ascii="微软雅黑" w:hAnsi="微软雅黑" w:cs="微软雅黑" w:hint="eastAsia"/>
          <w:sz w:val="21"/>
          <w:szCs w:val="21"/>
        </w:rPr>
        <w:t>document.parentnode</w:t>
      </w:r>
      <w:proofErr w:type="spellEnd"/>
      <w:r>
        <w:rPr>
          <w:rFonts w:ascii="微软雅黑" w:hAnsi="微软雅黑" w:cs="微软雅黑" w:hint="eastAsia"/>
          <w:sz w:val="21"/>
          <w:szCs w:val="21"/>
        </w:rPr>
        <w:t>的值是什么，为什么</w:t>
      </w:r>
      <w:r>
        <w:rPr>
          <w:rFonts w:ascii="微软雅黑" w:hAnsi="微软雅黑" w:cs="微软雅黑" w:hint="eastAsia"/>
          <w:color w:val="008000"/>
          <w:sz w:val="21"/>
          <w:szCs w:val="21"/>
        </w:rPr>
        <w:t xml:space="preserve"> 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4BACC6"/>
          <w:sz w:val="21"/>
          <w:szCs w:val="21"/>
        </w:rPr>
      </w:pPr>
      <w:r>
        <w:rPr>
          <w:rFonts w:ascii="微软雅黑" w:hAnsi="微软雅黑" w:cs="微软雅黑" w:hint="eastAsia"/>
          <w:color w:val="008000"/>
          <w:sz w:val="21"/>
          <w:szCs w:val="21"/>
        </w:rPr>
        <w:t xml:space="preserve">      </w:t>
      </w:r>
      <w:proofErr w:type="spellStart"/>
      <w:r>
        <w:rPr>
          <w:rFonts w:ascii="微软雅黑" w:hAnsi="微软雅黑" w:cs="微软雅黑" w:hint="eastAsia"/>
          <w:color w:val="4BACC6"/>
          <w:sz w:val="21"/>
          <w:szCs w:val="21"/>
        </w:rPr>
        <w:t>document.parentnode</w:t>
      </w:r>
      <w:proofErr w:type="spellEnd"/>
      <w:r>
        <w:rPr>
          <w:rFonts w:ascii="微软雅黑" w:hAnsi="微软雅黑" w:cs="微软雅黑" w:hint="eastAsia"/>
          <w:color w:val="4BACC6"/>
          <w:sz w:val="21"/>
          <w:szCs w:val="21"/>
        </w:rPr>
        <w:t>的值是 undefined，因为小写的</w:t>
      </w:r>
      <w:proofErr w:type="spellStart"/>
      <w:r>
        <w:rPr>
          <w:rFonts w:ascii="微软雅黑" w:hAnsi="微软雅黑" w:cs="微软雅黑" w:hint="eastAsia"/>
          <w:color w:val="4BACC6"/>
          <w:sz w:val="21"/>
          <w:szCs w:val="21"/>
        </w:rPr>
        <w:t>parentnode</w:t>
      </w:r>
      <w:proofErr w:type="spellEnd"/>
      <w:r>
        <w:rPr>
          <w:rFonts w:ascii="微软雅黑" w:hAnsi="微软雅黑" w:cs="微软雅黑" w:hint="eastAsia"/>
          <w:color w:val="4BACC6"/>
          <w:sz w:val="21"/>
          <w:szCs w:val="21"/>
        </w:rPr>
        <w:t>不是一个属性，之前也没有它的定义，故就没有这个属性，所以它的值就是默认的undefined。</w:t>
      </w:r>
    </w:p>
    <w:p w:rsidR="00202BFC" w:rsidRDefault="00202BFC" w:rsidP="00202BFC">
      <w:pPr>
        <w:adjustRightInd/>
        <w:spacing w:line="160" w:lineRule="atLeast"/>
        <w:rPr>
          <w:rFonts w:ascii="微软雅黑" w:hAnsi="微软雅黑" w:cs="微软雅黑"/>
          <w:color w:val="008000"/>
          <w:sz w:val="21"/>
          <w:szCs w:val="21"/>
        </w:rPr>
      </w:pPr>
    </w:p>
    <w:p w:rsidR="00202BFC" w:rsidRDefault="00202BFC" w:rsidP="00202BFC">
      <w:pPr>
        <w:widowControl w:val="0"/>
        <w:numPr>
          <w:ilvl w:val="0"/>
          <w:numId w:val="4"/>
        </w:numPr>
        <w:adjustRightInd/>
        <w:spacing w:after="0" w:line="160" w:lineRule="atLeast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prototype是谁的属性，它起什么作用？__proto__是谁的属性，它有什么作用？prototype和__proto__有什么联系？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0000FF"/>
          <w:sz w:val="21"/>
          <w:szCs w:val="21"/>
        </w:rPr>
      </w:pP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        Prototype是函数（类）的属性，本身是对象数据类型的，因此执行的时候，浏览器给函数（类）开辟了一个堆内存，并且赋给它一个天生的属性constructor，属性值为当前函数（类）本身。对于类来说，prototype上的属性都是实例的公有属性。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0000FF"/>
          <w:sz w:val="21"/>
          <w:szCs w:val="21"/>
        </w:rPr>
      </w:pP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     __proto__  是每一个对象数据类型天生自带的一个属性，属性值是当前实例所属类的原形（prototype），通过 __proto__ ，我们可以找到该实例所属类的prototype上。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0000FF"/>
          <w:sz w:val="21"/>
          <w:szCs w:val="21"/>
        </w:rPr>
      </w:pPr>
      <w:r>
        <w:rPr>
          <w:rFonts w:ascii="微软雅黑" w:hAnsi="微软雅黑" w:cs="微软雅黑" w:hint="eastAsia"/>
          <w:color w:val="0000FF"/>
          <w:sz w:val="21"/>
          <w:szCs w:val="21"/>
        </w:rPr>
        <w:lastRenderedPageBreak/>
        <w:t xml:space="preserve">    通过 __proto__ 找到prototype，同时 __proto__ 也是prototype一个属性。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sz w:val="21"/>
          <w:szCs w:val="21"/>
        </w:rPr>
      </w:pPr>
    </w:p>
    <w:p w:rsidR="00202BFC" w:rsidRDefault="00202BFC" w:rsidP="00202BFC">
      <w:pPr>
        <w:widowControl w:val="0"/>
        <w:numPr>
          <w:ilvl w:val="0"/>
          <w:numId w:val="5"/>
        </w:numPr>
        <w:adjustRightInd/>
        <w:spacing w:after="0" w:line="160" w:lineRule="atLeast"/>
        <w:jc w:val="both"/>
        <w:rPr>
          <w:rFonts w:ascii="微软雅黑" w:hAnsi="微软雅黑" w:cs="微软雅黑"/>
          <w:sz w:val="21"/>
          <w:szCs w:val="21"/>
        </w:rPr>
      </w:pPr>
      <w:proofErr w:type="spellStart"/>
      <w:r>
        <w:rPr>
          <w:rFonts w:ascii="微软雅黑" w:hAnsi="微软雅黑" w:cs="微软雅黑" w:hint="eastAsia"/>
          <w:sz w:val="21"/>
          <w:szCs w:val="21"/>
        </w:rPr>
        <w:t>hasOwnProperty</w:t>
      </w:r>
      <w:proofErr w:type="spellEnd"/>
      <w:r>
        <w:rPr>
          <w:rFonts w:ascii="微软雅黑" w:hAnsi="微软雅黑" w:cs="微软雅黑" w:hint="eastAsia"/>
          <w:sz w:val="21"/>
          <w:szCs w:val="21"/>
        </w:rPr>
        <w:t>和in都是用来判断对象的属性的，这两个是怎么用的，有什么区别？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color w:val="0000FF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 xml:space="preserve">     </w:t>
      </w: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In是用来判断一个属性是不是属于这个一个对象，比如：“a”in </w:t>
      </w:r>
      <w:proofErr w:type="spellStart"/>
      <w:r>
        <w:rPr>
          <w:rFonts w:ascii="微软雅黑" w:hAnsi="微软雅黑" w:cs="微软雅黑" w:hint="eastAsia"/>
          <w:color w:val="0000FF"/>
          <w:sz w:val="21"/>
          <w:szCs w:val="21"/>
        </w:rPr>
        <w:t>obj</w:t>
      </w:r>
      <w:proofErr w:type="spellEnd"/>
      <w:r>
        <w:rPr>
          <w:rFonts w:ascii="微软雅黑" w:hAnsi="微软雅黑" w:cs="微软雅黑" w:hint="eastAsia"/>
          <w:color w:val="0000FF"/>
          <w:sz w:val="21"/>
          <w:szCs w:val="21"/>
        </w:rPr>
        <w:t>；它不分辨私有属性和公有属性</w:t>
      </w:r>
    </w:p>
    <w:p w:rsidR="00202BFC" w:rsidRDefault="00202BFC" w:rsidP="00202BFC">
      <w:pPr>
        <w:widowControl w:val="0"/>
        <w:adjustRightInd/>
        <w:spacing w:line="160" w:lineRule="atLeast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     </w:t>
      </w:r>
      <w:proofErr w:type="spellStart"/>
      <w:r>
        <w:rPr>
          <w:rFonts w:ascii="微软雅黑" w:hAnsi="微软雅黑" w:cs="微软雅黑" w:hint="eastAsia"/>
          <w:color w:val="0000FF"/>
          <w:sz w:val="21"/>
          <w:szCs w:val="21"/>
        </w:rPr>
        <w:t>hasOwnProper</w:t>
      </w:r>
      <w:proofErr w:type="spellEnd"/>
      <w:r>
        <w:rPr>
          <w:rFonts w:ascii="微软雅黑" w:hAnsi="微软雅黑" w:cs="微软雅黑" w:hint="eastAsia"/>
          <w:color w:val="0000FF"/>
          <w:sz w:val="21"/>
          <w:szCs w:val="21"/>
        </w:rPr>
        <w:t>是用来判断一个属性是否是一个对象的私有属性，比如</w:t>
      </w:r>
      <w:proofErr w:type="spellStart"/>
      <w:r>
        <w:rPr>
          <w:rFonts w:ascii="微软雅黑" w:hAnsi="微软雅黑" w:cs="微软雅黑" w:hint="eastAsia"/>
          <w:color w:val="0000FF"/>
          <w:sz w:val="21"/>
          <w:szCs w:val="21"/>
        </w:rPr>
        <w:t>obj.hasOwnProperty</w:t>
      </w:r>
      <w:proofErr w:type="spellEnd"/>
      <w:r>
        <w:rPr>
          <w:rFonts w:ascii="微软雅黑" w:hAnsi="微软雅黑" w:cs="微软雅黑" w:hint="eastAsia"/>
          <w:color w:val="0000FF"/>
          <w:sz w:val="21"/>
          <w:szCs w:val="21"/>
        </w:rPr>
        <w:t>(</w:t>
      </w:r>
      <w:r>
        <w:rPr>
          <w:rFonts w:ascii="微软雅黑" w:hAnsi="微软雅黑" w:cs="微软雅黑"/>
          <w:color w:val="0000FF"/>
          <w:sz w:val="21"/>
          <w:szCs w:val="21"/>
        </w:rPr>
        <w:t>“</w:t>
      </w:r>
      <w:r>
        <w:rPr>
          <w:rFonts w:ascii="微软雅黑" w:hAnsi="微软雅黑" w:cs="微软雅黑" w:hint="eastAsia"/>
          <w:color w:val="0000FF"/>
          <w:sz w:val="21"/>
          <w:szCs w:val="21"/>
        </w:rPr>
        <w:t>a</w:t>
      </w:r>
      <w:r>
        <w:rPr>
          <w:rFonts w:ascii="微软雅黑" w:hAnsi="微软雅黑" w:cs="微软雅黑"/>
          <w:color w:val="0000FF"/>
          <w:sz w:val="21"/>
          <w:szCs w:val="21"/>
        </w:rPr>
        <w:t>”</w:t>
      </w: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); </w:t>
      </w:r>
      <w:r>
        <w:rPr>
          <w:rFonts w:ascii="微软雅黑" w:hAnsi="微软雅黑" w:cs="微软雅黑" w:hint="eastAsia"/>
          <w:sz w:val="21"/>
          <w:szCs w:val="21"/>
        </w:rPr>
        <w:t xml:space="preserve">  </w:t>
      </w:r>
    </w:p>
    <w:p w:rsidR="00202BFC" w:rsidRDefault="00202BFC" w:rsidP="00202BFC">
      <w:pPr>
        <w:adjustRightInd/>
        <w:spacing w:line="160" w:lineRule="atLeast"/>
        <w:rPr>
          <w:rFonts w:ascii="微软雅黑" w:hAnsi="微软雅黑" w:cs="微软雅黑"/>
          <w:sz w:val="21"/>
          <w:szCs w:val="21"/>
        </w:rPr>
      </w:pPr>
    </w:p>
    <w:p w:rsidR="00202BFC" w:rsidRDefault="00202BFC" w:rsidP="00202BFC">
      <w:pPr>
        <w:widowControl w:val="0"/>
        <w:numPr>
          <w:ilvl w:val="0"/>
          <w:numId w:val="5"/>
        </w:numPr>
        <w:adjustRightInd/>
        <w:spacing w:after="0" w:line="160" w:lineRule="atLeast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什么是闭包，它有什么作用？</w:t>
      </w:r>
    </w:p>
    <w:p w:rsidR="00202BFC" w:rsidRDefault="00202BFC" w:rsidP="00202BFC">
      <w:pPr>
        <w:adjustRightInd/>
        <w:spacing w:line="16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hAnsi="微软雅黑" w:cs="微软雅黑" w:hint="eastAsia"/>
          <w:color w:val="0000FF"/>
          <w:sz w:val="21"/>
          <w:szCs w:val="21"/>
        </w:rPr>
        <w:t xml:space="preserve"> 闭包就是一个私有作用域，用来保护私有变量不受外界影响的一种机制。</w:t>
      </w:r>
    </w:p>
    <w:p w:rsidR="004358AB" w:rsidRDefault="004358AB" w:rsidP="00D31D50">
      <w:pPr>
        <w:spacing w:line="220" w:lineRule="atLeast"/>
      </w:pPr>
    </w:p>
    <w:sectPr w:rsidR="004358AB" w:rsidSect="00956A22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02E" w:rsidRDefault="00CF002E" w:rsidP="00202BFC">
      <w:pPr>
        <w:spacing w:after="0"/>
      </w:pPr>
      <w:r>
        <w:separator/>
      </w:r>
    </w:p>
  </w:endnote>
  <w:endnote w:type="continuationSeparator" w:id="0">
    <w:p w:rsidR="00CF002E" w:rsidRDefault="00CF002E" w:rsidP="00202B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A22" w:rsidRDefault="004C11A1">
    <w:pPr>
      <w:pStyle w:val="a4"/>
      <w:rPr>
        <w:rFonts w:ascii="微软雅黑" w:hAnsi="微软雅黑"/>
      </w:rPr>
    </w:pPr>
    <w:r>
      <w:rPr>
        <w:rFonts w:ascii="微软雅黑" w:hAnsi="微软雅黑" w:hint="eastAsia"/>
      </w:rPr>
      <w:t xml:space="preserve">珠峰培训                    </w:t>
    </w:r>
    <w:r>
      <w:rPr>
        <w:rFonts w:ascii="微软雅黑" w:hAnsi="微软雅黑"/>
      </w:rPr>
      <w:t>http://www.zhufengpeixun.cn</w:t>
    </w:r>
    <w:r>
      <w:rPr>
        <w:rFonts w:ascii="微软雅黑" w:hAnsi="微软雅黑" w:hint="eastAsia"/>
      </w:rPr>
      <w:t xml:space="preserve">                 QQ:</w:t>
    </w:r>
    <w:r>
      <w:rPr>
        <w:rFonts w:ascii="微软雅黑" w:hAnsi="微软雅黑"/>
      </w:rPr>
      <w:t>1144709265</w:t>
    </w:r>
  </w:p>
  <w:p w:rsidR="00956A22" w:rsidRDefault="00956A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02E" w:rsidRDefault="00CF002E" w:rsidP="00202BFC">
      <w:pPr>
        <w:spacing w:after="0"/>
      </w:pPr>
      <w:r>
        <w:separator/>
      </w:r>
    </w:p>
  </w:footnote>
  <w:footnote w:type="continuationSeparator" w:id="0">
    <w:p w:rsidR="00CF002E" w:rsidRDefault="00CF002E" w:rsidP="00202BF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A22" w:rsidRDefault="004C11A1">
    <w:pPr>
      <w:pStyle w:val="a3"/>
    </w:pPr>
    <w:r>
      <w:rPr>
        <w:rFonts w:hint="eastAsia"/>
      </w:rPr>
      <w:t>珠峰培训</w:t>
    </w:r>
    <w:r>
      <w:rPr>
        <w:rFonts w:hint="eastAsia"/>
      </w:rPr>
      <w:t>JS</w:t>
    </w:r>
    <w:r>
      <w:rPr>
        <w:rFonts w:hint="eastAsia"/>
      </w:rPr>
      <w:t>前端开发课程</w:t>
    </w:r>
    <w:r>
      <w:rPr>
        <w:rFonts w:hint="eastAsia"/>
      </w:rPr>
      <w:t>-----</w:t>
    </w:r>
    <w:r>
      <w:rPr>
        <w:rFonts w:hint="eastAsia"/>
      </w:rPr>
      <w:t>第一周测试题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2">
    <w:nsid w:val="0000000B"/>
    <w:multiLevelType w:val="singleLevel"/>
    <w:tmpl w:val="0000000B"/>
    <w:lvl w:ilvl="0">
      <w:start w:val="3"/>
      <w:numFmt w:val="decimal"/>
      <w:suff w:val="nothing"/>
      <w:lvlText w:val="%1、"/>
      <w:lvlJc w:val="left"/>
    </w:lvl>
  </w:abstractNum>
  <w:abstractNum w:abstractNumId="3">
    <w:nsid w:val="0000000C"/>
    <w:multiLevelType w:val="singleLevel"/>
    <w:tmpl w:val="0000000C"/>
    <w:lvl w:ilvl="0">
      <w:start w:val="4"/>
      <w:numFmt w:val="decimal"/>
      <w:suff w:val="nothing"/>
      <w:lvlText w:val="%1、"/>
      <w:lvlJc w:val="left"/>
    </w:lvl>
  </w:abstractNum>
  <w:abstractNum w:abstractNumId="4">
    <w:nsid w:val="1CD5571B"/>
    <w:multiLevelType w:val="hybridMultilevel"/>
    <w:tmpl w:val="E2129026"/>
    <w:lvl w:ilvl="0" w:tplc="2CE8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E32B80"/>
    <w:multiLevelType w:val="hybridMultilevel"/>
    <w:tmpl w:val="43D49BF4"/>
    <w:lvl w:ilvl="0" w:tplc="C432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57503"/>
    <w:multiLevelType w:val="hybridMultilevel"/>
    <w:tmpl w:val="2E2844F6"/>
    <w:lvl w:ilvl="0" w:tplc="273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6B0FE4"/>
    <w:multiLevelType w:val="singleLevel"/>
    <w:tmpl w:val="556B0FE4"/>
    <w:lvl w:ilvl="0">
      <w:start w:val="2"/>
      <w:numFmt w:val="decimal"/>
      <w:suff w:val="nothing"/>
      <w:lvlText w:val="%1、"/>
      <w:lvlJc w:val="left"/>
    </w:lvl>
  </w:abstractNum>
  <w:abstractNum w:abstractNumId="8">
    <w:nsid w:val="556B1005"/>
    <w:multiLevelType w:val="singleLevel"/>
    <w:tmpl w:val="556B1005"/>
    <w:lvl w:ilvl="0">
      <w:start w:val="3"/>
      <w:numFmt w:val="decimal"/>
      <w:suff w:val="nothing"/>
      <w:lvlText w:val="%1、"/>
      <w:lvlJc w:val="left"/>
    </w:lvl>
  </w:abstractNum>
  <w:abstractNum w:abstractNumId="9">
    <w:nsid w:val="563078F3"/>
    <w:multiLevelType w:val="singleLevel"/>
    <w:tmpl w:val="563078F3"/>
    <w:lvl w:ilvl="0">
      <w:start w:val="5"/>
      <w:numFmt w:val="chineseCounting"/>
      <w:suff w:val="nothing"/>
      <w:lvlText w:val="%1、"/>
      <w:lvlJc w:val="left"/>
    </w:lvl>
  </w:abstractNum>
  <w:abstractNum w:abstractNumId="10">
    <w:nsid w:val="696F1ACB"/>
    <w:multiLevelType w:val="hybridMultilevel"/>
    <w:tmpl w:val="2C7CF50A"/>
    <w:lvl w:ilvl="0" w:tplc="7A8A9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246EF3"/>
    <w:multiLevelType w:val="hybridMultilevel"/>
    <w:tmpl w:val="2C7CF50A"/>
    <w:lvl w:ilvl="0" w:tplc="7A8A9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2BFC"/>
    <w:rsid w:val="00323B43"/>
    <w:rsid w:val="003D37D8"/>
    <w:rsid w:val="00426133"/>
    <w:rsid w:val="004358AB"/>
    <w:rsid w:val="004C11A1"/>
    <w:rsid w:val="005F2532"/>
    <w:rsid w:val="0065279C"/>
    <w:rsid w:val="00675E19"/>
    <w:rsid w:val="007C1623"/>
    <w:rsid w:val="008B7726"/>
    <w:rsid w:val="00956A22"/>
    <w:rsid w:val="00CF002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qFormat/>
    <w:rsid w:val="00202BFC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02B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B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202B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BFC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rsid w:val="00202BFC"/>
    <w:rPr>
      <w:rFonts w:ascii="Times New Roman" w:eastAsia="宋体" w:hAnsi="Times New Roman" w:cs="Times New Roman"/>
      <w:b/>
      <w:kern w:val="2"/>
      <w:sz w:val="32"/>
      <w:szCs w:val="20"/>
    </w:rPr>
  </w:style>
  <w:style w:type="character" w:customStyle="1" w:styleId="17">
    <w:name w:val="17"/>
    <w:basedOn w:val="a0"/>
    <w:rsid w:val="00202BFC"/>
    <w:rPr>
      <w:rFonts w:ascii="Times New Roman" w:hAnsi="Times New Roman" w:cs="Times New Roman" w:hint="default"/>
      <w:b/>
    </w:rPr>
  </w:style>
  <w:style w:type="paragraph" w:customStyle="1" w:styleId="Char1">
    <w:name w:val="普通(网站) Char"/>
    <w:basedOn w:val="a"/>
    <w:rsid w:val="00202BFC"/>
    <w:pPr>
      <w:widowControl w:val="0"/>
      <w:adjustRightInd/>
      <w:snapToGrid/>
      <w:spacing w:before="100" w:beforeAutospacing="1" w:after="100" w:afterAutospacing="1"/>
    </w:pPr>
    <w:rPr>
      <w:rFonts w:ascii="宋体" w:eastAsia="宋体" w:hAnsi="宋体" w:cs="宋体" w:hint="eastAsia"/>
      <w:sz w:val="24"/>
      <w:szCs w:val="24"/>
    </w:rPr>
  </w:style>
  <w:style w:type="paragraph" w:customStyle="1" w:styleId="HTMLChar">
    <w:name w:val="HTML 预设格式 Char"/>
    <w:basedOn w:val="a"/>
    <w:rsid w:val="00202BFC"/>
    <w:pPr>
      <w:widowControl w:val="0"/>
      <w:adjustRightInd/>
      <w:snapToGrid/>
      <w:spacing w:after="0"/>
    </w:pPr>
    <w:rPr>
      <w:rFonts w:ascii="宋体" w:eastAsia="宋体" w:hAnsi="宋体" w:cs="宋体" w:hint="eastAsia"/>
      <w:sz w:val="24"/>
      <w:szCs w:val="24"/>
    </w:rPr>
  </w:style>
  <w:style w:type="paragraph" w:styleId="HTML">
    <w:name w:val="HTML Preformatted"/>
    <w:basedOn w:val="a"/>
    <w:link w:val="HTMLChar1"/>
    <w:uiPriority w:val="99"/>
    <w:unhideWhenUsed/>
    <w:rsid w:val="00202BFC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Char1">
    <w:name w:val="HTML 预设格式 Char1"/>
    <w:basedOn w:val="a0"/>
    <w:link w:val="HTML"/>
    <w:uiPriority w:val="99"/>
    <w:rsid w:val="00202BFC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2015-12-10T15:56:00Z</dcterms:modified>
</cp:coreProperties>
</file>